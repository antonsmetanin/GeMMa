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89E" w:rsidRDefault="00F02DAD" w:rsidP="00D1723E">
      <w:pPr>
        <w:ind w:right="-143"/>
      </w:pPr>
      <w:r>
        <w:t>Каждому игроку доступны 3 ячейки, в которых он может создать 3 персонажей.</w:t>
      </w:r>
    </w:p>
    <w:p w:rsidR="00F02DAD" w:rsidRDefault="00287314" w:rsidP="00D1723E">
      <w:pPr>
        <w:ind w:right="-143"/>
      </w:pPr>
      <w:r>
        <w:t>При создании персонажа игрок выбирает расу и класс и профессию</w:t>
      </w:r>
      <w:r w:rsidR="00F02DAD">
        <w:t>.</w:t>
      </w:r>
    </w:p>
    <w:p w:rsidR="00F02DAD" w:rsidRDefault="00F02DAD" w:rsidP="00D1723E">
      <w:pPr>
        <w:ind w:right="-143"/>
      </w:pPr>
      <w:r>
        <w:rPr>
          <w:b/>
          <w:u w:val="single"/>
        </w:rPr>
        <w:t>Профессии в игре</w:t>
      </w:r>
      <w:r>
        <w:t>.</w:t>
      </w:r>
    </w:p>
    <w:p w:rsidR="00F02DAD" w:rsidRPr="00B1017E" w:rsidRDefault="00F02DAD" w:rsidP="00D1723E">
      <w:pPr>
        <w:ind w:right="-143"/>
        <w:rPr>
          <w:b/>
          <w:sz w:val="10"/>
          <w:szCs w:val="10"/>
        </w:rPr>
      </w:pPr>
      <w:r w:rsidRPr="00B1017E">
        <w:rPr>
          <w:b/>
          <w:color w:val="A6A6A6"/>
          <w:sz w:val="10"/>
          <w:szCs w:val="10"/>
        </w:rPr>
        <w:t>Лир</w:t>
      </w:r>
      <w:r w:rsidRPr="00B1017E">
        <w:rPr>
          <w:color w:val="A6A6A6"/>
          <w:sz w:val="10"/>
          <w:szCs w:val="10"/>
        </w:rPr>
        <w:t xml:space="preserve"> - 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использовать магию звуков и музыки. Обязывает наличие специфического оружия (Лютни, свирели, и пр.).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. 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Хроно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магию времени, останавливая или убыстряя происходящее. Так же позволяет прыгать во временные дыры и создавать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латропы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(индивидуальные порталы в отмеченные за ранее точки).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Морформус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изменять облик персонажа, начиная битву в зверином или демоническом облике. Позволяет использовать Сущности (материи так же перевоплощающие персонажа в то или иное существо, сильнее обычного перевоплощения).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Зэльви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(при этом перевоплощаются только в огненных чудовищ, и могут пользоваться только огненными сущностями),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пользоваться лишь серыми и черными сущностями).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Саммаг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из любой магической материи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Оунов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. Стражей стихий, которые будут помогать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вызвавшему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в битвах. А при высоком уровне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Саммага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и защищать его, используя все большее количество приемов. (По идее на разных материках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разные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то есть нельзя с одного материка вызвать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оуна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льда с другого).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Некрос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на помощь монстров из темноты или подчинять себе слабых врагов степени демон/нежить.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proofErr w:type="gramStart"/>
      <w:r w:rsidRPr="00B1017E">
        <w:rPr>
          <w:b/>
          <w:color w:val="A6A6A6" w:themeColor="background1" w:themeShade="A6"/>
          <w:sz w:val="10"/>
          <w:szCs w:val="10"/>
        </w:rPr>
        <w:t>Нат'ур</w:t>
      </w:r>
      <w:proofErr w:type="spellEnd"/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вызывать или приручать живых, не стихийных и неразумных существ.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, Яранги.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Энрин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воришки, позволяет красть из чужих карманов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Бэллы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(местная валюта), использовать ловушки и нападать первым.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Дэдира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Барбарэт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пользоваться всеми видами оружия (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кроме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специфического), а так же персонаж наносит увеличенный урон с любым оружием кроме специфического.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Дэдира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Руннар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самую сильную магию – рунную. Единственный недостаток этой профессии – необходимо время (два три хода) чтобы произвести достаточно сильный прием. Так же при обездвиженных статусах приемы не производятся.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(при этом к магии рун прибавляется небольшой стихийный урон и эффект стихии самого персонажа),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Крулы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 Персонаж не может использовать рунную магию так же, если у него обе руки заняты.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proofErr w:type="spellStart"/>
      <w:r w:rsidRPr="00B1017E">
        <w:rPr>
          <w:b/>
          <w:color w:val="A6A6A6" w:themeColor="background1" w:themeShade="A6"/>
          <w:sz w:val="10"/>
          <w:szCs w:val="10"/>
        </w:rPr>
        <w:t>Стихиэн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использовать набор стихийных приемов, либо приемы определенной стихии.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 xml:space="preserve">Доступна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 (могут использовать только свет, воду, статик и воздух, а так же самую сильную стихию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Эбодан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которая супер эффективна на все стихии.),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Меоны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лед, воздух, воду и статик),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Инукоры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огонь, землю, тьму и лед),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Дэми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огонь, землю и тьму),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Ваньши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 использовать только тьму и лед),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Элементали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(могут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пользоваться только своей стихией, при этом урон от всех приемов увеличивается). </w:t>
      </w:r>
    </w:p>
    <w:p w:rsidR="00F02DAD" w:rsidRPr="00B1017E" w:rsidRDefault="00F02DAD" w:rsidP="00D1723E">
      <w:pPr>
        <w:ind w:right="-143"/>
        <w:rPr>
          <w:b/>
          <w:color w:val="A6A6A6" w:themeColor="background1" w:themeShade="A6"/>
          <w:sz w:val="10"/>
          <w:szCs w:val="10"/>
        </w:rPr>
      </w:pPr>
      <w:r w:rsidRPr="00B1017E">
        <w:rPr>
          <w:b/>
          <w:color w:val="A6A6A6" w:themeColor="background1" w:themeShade="A6"/>
          <w:sz w:val="10"/>
          <w:szCs w:val="10"/>
        </w:rPr>
        <w:t>Ярок</w:t>
      </w:r>
      <w:r w:rsidRPr="00B1017E">
        <w:rPr>
          <w:color w:val="A6A6A6" w:themeColor="background1" w:themeShade="A6"/>
          <w:sz w:val="10"/>
          <w:szCs w:val="10"/>
        </w:rPr>
        <w:t xml:space="preserve">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Фатн-эрбак</w:t>
      </w:r>
      <w:proofErr w:type="spellEnd"/>
      <w:r w:rsidRPr="00B1017E">
        <w:rPr>
          <w:color w:val="A6A6A6" w:themeColor="background1" w:themeShade="A6"/>
          <w:sz w:val="10"/>
          <w:szCs w:val="10"/>
        </w:rPr>
        <w:t>/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эрбак-фатн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 – Профессия позволяет накладывать на себя и на дружественных персонажей лечащие и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Д-статусные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заклинания (Д-статус – добрый статус – повышение характеристик, увеличение скорости, силы и пр.). </w:t>
      </w:r>
      <w:proofErr w:type="gramStart"/>
      <w:r w:rsidRPr="00B1017E">
        <w:rPr>
          <w:color w:val="A6A6A6" w:themeColor="background1" w:themeShade="A6"/>
          <w:sz w:val="10"/>
          <w:szCs w:val="10"/>
        </w:rPr>
        <w:t>Доступна</w:t>
      </w:r>
      <w:proofErr w:type="gramEnd"/>
      <w:r w:rsidRPr="00B1017E">
        <w:rPr>
          <w:color w:val="A6A6A6" w:themeColor="background1" w:themeShade="A6"/>
          <w:sz w:val="10"/>
          <w:szCs w:val="10"/>
        </w:rPr>
        <w:t xml:space="preserve"> расам –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Зельви</w:t>
      </w:r>
      <w:proofErr w:type="spellEnd"/>
      <w:r w:rsidRPr="00B1017E">
        <w:rPr>
          <w:color w:val="A6A6A6" w:themeColor="background1" w:themeShade="A6"/>
          <w:sz w:val="10"/>
          <w:szCs w:val="10"/>
        </w:rPr>
        <w:t xml:space="preserve">, Яранги, </w:t>
      </w:r>
      <w:proofErr w:type="spellStart"/>
      <w:r w:rsidRPr="00B1017E">
        <w:rPr>
          <w:color w:val="A6A6A6" w:themeColor="background1" w:themeShade="A6"/>
          <w:sz w:val="10"/>
          <w:szCs w:val="10"/>
        </w:rPr>
        <w:t>Арианты</w:t>
      </w:r>
      <w:proofErr w:type="spellEnd"/>
      <w:r w:rsidRPr="00B1017E">
        <w:rPr>
          <w:color w:val="A6A6A6" w:themeColor="background1" w:themeShade="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Гнуст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накладывать на противника проклятья, и П-статусные заклинания (П-статус – плохой статус – понижение защиты, сопротивления скорости и пр.).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Элементали</w:t>
      </w:r>
      <w:proofErr w:type="spellEnd"/>
      <w:r w:rsidRPr="00B1017E">
        <w:rPr>
          <w:color w:val="A6A6A6"/>
          <w:sz w:val="10"/>
          <w:szCs w:val="10"/>
        </w:rPr>
        <w:t xml:space="preserve"> (только </w:t>
      </w:r>
      <w:proofErr w:type="spellStart"/>
      <w:r w:rsidRPr="00B1017E">
        <w:rPr>
          <w:color w:val="A6A6A6"/>
          <w:sz w:val="10"/>
          <w:szCs w:val="10"/>
        </w:rPr>
        <w:t>Элементали</w:t>
      </w:r>
      <w:proofErr w:type="spellEnd"/>
      <w:r w:rsidRPr="00B1017E">
        <w:rPr>
          <w:color w:val="A6A6A6"/>
          <w:sz w:val="10"/>
          <w:szCs w:val="10"/>
        </w:rPr>
        <w:t xml:space="preserve"> тьмы, льда, земли),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Драуд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варить зелья, использовать книги по Алхимии и читать формулы со свитков. Так же позволяет наделять оружие или броню волшебными свойствами.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Куклодел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персонажу изготавливать кукол и наделять их душой, чтобы те помогали им в битвах. Кукле можно придать облик на выбор, а так же наделить их выборочными возможностями и заклинаниями.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Яранги,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proofErr w:type="spellStart"/>
      <w:r w:rsidRPr="00B1017E">
        <w:rPr>
          <w:b/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использовать внутренний потенциал и силу мозга для проведения разрушающих приемов. Большинство приемов </w:t>
      </w:r>
      <w:proofErr w:type="spellStart"/>
      <w:r w:rsidRPr="00B1017E">
        <w:rPr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пробивают любую защиту, кроме </w:t>
      </w:r>
      <w:proofErr w:type="spellStart"/>
      <w:r w:rsidRPr="00B1017E">
        <w:rPr>
          <w:color w:val="A6A6A6"/>
          <w:sz w:val="10"/>
          <w:szCs w:val="10"/>
        </w:rPr>
        <w:t>рефлексорной</w:t>
      </w:r>
      <w:proofErr w:type="spellEnd"/>
      <w:r w:rsidRPr="00B1017E">
        <w:rPr>
          <w:color w:val="A6A6A6"/>
          <w:sz w:val="10"/>
          <w:szCs w:val="10"/>
        </w:rPr>
        <w:t xml:space="preserve">. Если </w:t>
      </w:r>
      <w:proofErr w:type="spellStart"/>
      <w:r w:rsidRPr="00B1017E">
        <w:rPr>
          <w:color w:val="A6A6A6"/>
          <w:sz w:val="10"/>
          <w:szCs w:val="10"/>
        </w:rPr>
        <w:t>Психо</w:t>
      </w:r>
      <w:proofErr w:type="spellEnd"/>
      <w:r w:rsidRPr="00B1017E">
        <w:rPr>
          <w:color w:val="A6A6A6"/>
          <w:sz w:val="10"/>
          <w:szCs w:val="10"/>
        </w:rPr>
        <w:t xml:space="preserve"> </w:t>
      </w:r>
      <w:proofErr w:type="spellStart"/>
      <w:r w:rsidRPr="00B1017E">
        <w:rPr>
          <w:color w:val="A6A6A6"/>
          <w:sz w:val="10"/>
          <w:szCs w:val="10"/>
        </w:rPr>
        <w:t>Эрбак</w:t>
      </w:r>
      <w:proofErr w:type="spellEnd"/>
      <w:r w:rsidRPr="00B1017E">
        <w:rPr>
          <w:color w:val="A6A6A6"/>
          <w:sz w:val="10"/>
          <w:szCs w:val="10"/>
        </w:rPr>
        <w:t xml:space="preserve"> или </w:t>
      </w:r>
      <w:proofErr w:type="spellStart"/>
      <w:r w:rsidRPr="00B1017E">
        <w:rPr>
          <w:color w:val="A6A6A6"/>
          <w:sz w:val="10"/>
          <w:szCs w:val="10"/>
        </w:rPr>
        <w:t>эрбак-фатн</w:t>
      </w:r>
      <w:proofErr w:type="spellEnd"/>
      <w:r w:rsidRPr="00B1017E">
        <w:rPr>
          <w:color w:val="A6A6A6"/>
          <w:sz w:val="10"/>
          <w:szCs w:val="10"/>
        </w:rPr>
        <w:t xml:space="preserve">, то вместо единиц магии он расходует единицы силы (возможности).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>, Яранги.</w:t>
      </w:r>
    </w:p>
    <w:p w:rsidR="00F02DAD" w:rsidRPr="00B1017E" w:rsidRDefault="00F02DAD" w:rsidP="00D1723E">
      <w:pPr>
        <w:ind w:right="-143"/>
        <w:rPr>
          <w:b/>
          <w:color w:val="A6A6A6"/>
          <w:sz w:val="10"/>
          <w:szCs w:val="10"/>
        </w:rPr>
      </w:pPr>
      <w:r w:rsidRPr="00B1017E">
        <w:rPr>
          <w:b/>
          <w:color w:val="A6A6A6"/>
          <w:sz w:val="10"/>
          <w:szCs w:val="10"/>
        </w:rPr>
        <w:t>Гипнотик</w:t>
      </w:r>
      <w:r w:rsidRPr="00B1017E">
        <w:rPr>
          <w:color w:val="A6A6A6"/>
          <w:sz w:val="10"/>
          <w:szCs w:val="10"/>
        </w:rPr>
        <w:t xml:space="preserve"> – </w:t>
      </w:r>
      <w:proofErr w:type="spellStart"/>
      <w:r w:rsidRPr="00B1017E">
        <w:rPr>
          <w:color w:val="A6A6A6"/>
          <w:sz w:val="10"/>
          <w:szCs w:val="10"/>
        </w:rPr>
        <w:t>Фатн</w:t>
      </w:r>
      <w:proofErr w:type="spellEnd"/>
      <w:r w:rsidRPr="00B1017E">
        <w:rPr>
          <w:color w:val="A6A6A6"/>
          <w:sz w:val="10"/>
          <w:szCs w:val="10"/>
        </w:rPr>
        <w:t>/</w:t>
      </w:r>
      <w:proofErr w:type="spellStart"/>
      <w:r w:rsidRPr="00B1017E">
        <w:rPr>
          <w:color w:val="A6A6A6"/>
          <w:sz w:val="10"/>
          <w:szCs w:val="10"/>
        </w:rPr>
        <w:t>Фатн-эрбак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гипнотизировать разумных персонажей и врагов, так же брать под контроль неразумных противников класса – зверь. А так же накладывать на противника много различных П-статусов. Эта профессия наименее </w:t>
      </w:r>
      <w:proofErr w:type="spellStart"/>
      <w:r w:rsidRPr="00B1017E">
        <w:rPr>
          <w:color w:val="A6A6A6"/>
          <w:sz w:val="10"/>
          <w:szCs w:val="10"/>
        </w:rPr>
        <w:t>уроноопасна</w:t>
      </w:r>
      <w:proofErr w:type="spellEnd"/>
      <w:r w:rsidRPr="00B1017E">
        <w:rPr>
          <w:color w:val="A6A6A6"/>
          <w:sz w:val="10"/>
          <w:szCs w:val="10"/>
        </w:rPr>
        <w:t xml:space="preserve">. </w:t>
      </w:r>
      <w:proofErr w:type="gramStart"/>
      <w:r w:rsidRPr="00B1017E">
        <w:rPr>
          <w:color w:val="A6A6A6"/>
          <w:sz w:val="10"/>
          <w:szCs w:val="10"/>
        </w:rPr>
        <w:t>Доступна</w:t>
      </w:r>
      <w:proofErr w:type="gramEnd"/>
      <w:r w:rsidRPr="00B1017E">
        <w:rPr>
          <w:color w:val="A6A6A6"/>
          <w:sz w:val="10"/>
          <w:szCs w:val="10"/>
        </w:rPr>
        <w:t xml:space="preserve"> расам – </w:t>
      </w:r>
      <w:proofErr w:type="spellStart"/>
      <w:r w:rsidRPr="00B1017E">
        <w:rPr>
          <w:color w:val="A6A6A6"/>
          <w:sz w:val="10"/>
          <w:szCs w:val="10"/>
        </w:rPr>
        <w:t>Арианты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>.</w:t>
      </w:r>
    </w:p>
    <w:p w:rsidR="00F02DAD" w:rsidRPr="00F02DAD" w:rsidRDefault="00F02DAD" w:rsidP="00D1723E">
      <w:pPr>
        <w:ind w:right="-143"/>
      </w:pPr>
      <w:proofErr w:type="spellStart"/>
      <w:r w:rsidRPr="00B1017E">
        <w:rPr>
          <w:b/>
          <w:color w:val="A6A6A6"/>
          <w:sz w:val="10"/>
          <w:szCs w:val="10"/>
        </w:rPr>
        <w:t>Лурэкс</w:t>
      </w:r>
      <w:proofErr w:type="spellEnd"/>
      <w:r w:rsidRPr="00B1017E">
        <w:rPr>
          <w:color w:val="A6A6A6"/>
          <w:sz w:val="10"/>
          <w:szCs w:val="10"/>
        </w:rPr>
        <w:t xml:space="preserve"> – профессия позволяет создавать из разных стихийных пород броню-оболочку, которая повышает те или иные характеристики персонажа в бою. Доступна расам – </w:t>
      </w:r>
      <w:proofErr w:type="spellStart"/>
      <w:r w:rsidRPr="00B1017E">
        <w:rPr>
          <w:color w:val="A6A6A6"/>
          <w:sz w:val="10"/>
          <w:szCs w:val="10"/>
        </w:rPr>
        <w:t>Зельви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тьмы и льда), </w:t>
      </w:r>
      <w:proofErr w:type="spellStart"/>
      <w:r w:rsidRPr="00B1017E">
        <w:rPr>
          <w:color w:val="A6A6A6"/>
          <w:sz w:val="10"/>
          <w:szCs w:val="10"/>
        </w:rPr>
        <w:t>Дэми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воды, льда, и воздуха), </w:t>
      </w:r>
      <w:proofErr w:type="spellStart"/>
      <w:r w:rsidRPr="00B1017E">
        <w:rPr>
          <w:color w:val="A6A6A6"/>
          <w:sz w:val="10"/>
          <w:szCs w:val="10"/>
        </w:rPr>
        <w:t>Меоны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огня, и тьмы), </w:t>
      </w:r>
      <w:proofErr w:type="spellStart"/>
      <w:r w:rsidRPr="00B1017E">
        <w:rPr>
          <w:color w:val="A6A6A6"/>
          <w:sz w:val="10"/>
          <w:szCs w:val="10"/>
        </w:rPr>
        <w:t>Инукоры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воздуха, статика и света). </w:t>
      </w:r>
      <w:proofErr w:type="spellStart"/>
      <w:r w:rsidRPr="00B1017E">
        <w:rPr>
          <w:color w:val="A6A6A6"/>
          <w:sz w:val="10"/>
          <w:szCs w:val="10"/>
        </w:rPr>
        <w:t>Ваньши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оболочку из света и воздуха). </w:t>
      </w:r>
      <w:proofErr w:type="spellStart"/>
      <w:r w:rsidRPr="00B1017E">
        <w:rPr>
          <w:color w:val="A6A6A6"/>
          <w:sz w:val="10"/>
          <w:szCs w:val="10"/>
        </w:rPr>
        <w:t>Дэдира</w:t>
      </w:r>
      <w:proofErr w:type="spellEnd"/>
      <w:r w:rsidRPr="00B1017E">
        <w:rPr>
          <w:color w:val="A6A6A6"/>
          <w:sz w:val="10"/>
          <w:szCs w:val="10"/>
        </w:rPr>
        <w:t xml:space="preserve">, </w:t>
      </w:r>
      <w:proofErr w:type="spellStart"/>
      <w:r w:rsidRPr="00B1017E">
        <w:rPr>
          <w:color w:val="A6A6A6"/>
          <w:sz w:val="10"/>
          <w:szCs w:val="10"/>
        </w:rPr>
        <w:t>Крулы</w:t>
      </w:r>
      <w:proofErr w:type="spellEnd"/>
      <w:r w:rsidRPr="00B1017E">
        <w:rPr>
          <w:color w:val="A6A6A6"/>
          <w:sz w:val="10"/>
          <w:szCs w:val="10"/>
        </w:rPr>
        <w:t xml:space="preserve"> (не могут создавать оболочки из света)</w:t>
      </w:r>
    </w:p>
    <w:p w:rsidR="00F02DAD" w:rsidRDefault="00F02DAD" w:rsidP="00D1723E">
      <w:pPr>
        <w:ind w:right="-143"/>
      </w:pPr>
      <w:r>
        <w:t xml:space="preserve">Мы будем использовать четыре профессии: Ярок (лекарь), </w:t>
      </w:r>
      <w:proofErr w:type="spellStart"/>
      <w:r>
        <w:t>Энрин</w:t>
      </w:r>
      <w:proofErr w:type="spellEnd"/>
      <w:r>
        <w:t xml:space="preserve"> (</w:t>
      </w:r>
      <w:proofErr w:type="gramStart"/>
      <w:r>
        <w:t>вор-рога</w:t>
      </w:r>
      <w:proofErr w:type="gramEnd"/>
      <w:r>
        <w:t xml:space="preserve">), </w:t>
      </w:r>
      <w:proofErr w:type="spellStart"/>
      <w:r>
        <w:t>Саммаг</w:t>
      </w:r>
      <w:proofErr w:type="spellEnd"/>
      <w:r>
        <w:t xml:space="preserve"> (</w:t>
      </w:r>
      <w:proofErr w:type="spellStart"/>
      <w:r>
        <w:t>Призыватель</w:t>
      </w:r>
      <w:proofErr w:type="spellEnd"/>
      <w:r>
        <w:t xml:space="preserve">) и </w:t>
      </w:r>
      <w:proofErr w:type="spellStart"/>
      <w:r>
        <w:t>Барбарэт</w:t>
      </w:r>
      <w:proofErr w:type="spellEnd"/>
      <w:r>
        <w:t xml:space="preserve"> (Воин-варвар).</w:t>
      </w:r>
    </w:p>
    <w:p w:rsidR="00F02DAD" w:rsidRPr="00F02DAD" w:rsidRDefault="00F02DAD" w:rsidP="00D1723E">
      <w:pPr>
        <w:ind w:right="-143"/>
        <w:rPr>
          <w:lang w:val="en-GB"/>
        </w:rPr>
      </w:pPr>
      <w:r>
        <w:t>Начальные</w:t>
      </w:r>
      <w:r w:rsidRPr="00F02DAD">
        <w:rPr>
          <w:lang w:val="en-GB"/>
        </w:rPr>
        <w:t xml:space="preserve"> </w:t>
      </w:r>
      <w:r>
        <w:t>характеристики</w:t>
      </w:r>
      <w:r w:rsidRPr="00F02DAD">
        <w:rPr>
          <w:lang w:val="en-GB"/>
        </w:rPr>
        <w:t xml:space="preserve"> – </w:t>
      </w:r>
      <w:r>
        <w:rPr>
          <w:lang w:val="en-GB"/>
        </w:rPr>
        <w:t>HP</w:t>
      </w:r>
      <w:r w:rsidRPr="00F02DAD">
        <w:rPr>
          <w:lang w:val="en-GB"/>
        </w:rPr>
        <w:t>/</w:t>
      </w:r>
      <w:r>
        <w:rPr>
          <w:lang w:val="en-GB"/>
        </w:rPr>
        <w:t>MP</w:t>
      </w:r>
      <w:r w:rsidRPr="00F02DAD">
        <w:rPr>
          <w:lang w:val="en-GB"/>
        </w:rPr>
        <w:t>/</w:t>
      </w:r>
      <w:r>
        <w:rPr>
          <w:lang w:val="en-GB"/>
        </w:rPr>
        <w:t>SP</w:t>
      </w:r>
      <w:r w:rsidRPr="00F02DAD">
        <w:rPr>
          <w:lang w:val="en-GB"/>
        </w:rPr>
        <w:t xml:space="preserve"> (</w:t>
      </w:r>
      <w:r>
        <w:rPr>
          <w:lang w:val="en-GB"/>
        </w:rPr>
        <w:t>Health</w:t>
      </w:r>
      <w:r w:rsidRPr="00F02DAD">
        <w:rPr>
          <w:lang w:val="en-GB"/>
        </w:rPr>
        <w:t xml:space="preserve"> </w:t>
      </w:r>
      <w:r>
        <w:rPr>
          <w:lang w:val="en-GB"/>
        </w:rPr>
        <w:t>points</w:t>
      </w:r>
      <w:r w:rsidRPr="00F02DAD">
        <w:rPr>
          <w:lang w:val="en-GB"/>
        </w:rPr>
        <w:t>/</w:t>
      </w:r>
      <w:r>
        <w:rPr>
          <w:lang w:val="en-GB"/>
        </w:rPr>
        <w:t>Magic Points/ Stamina Points)</w:t>
      </w:r>
    </w:p>
    <w:p w:rsidR="00F02DAD" w:rsidRDefault="00F02DAD" w:rsidP="00D1723E">
      <w:pPr>
        <w:ind w:right="-143"/>
      </w:pPr>
      <w:r>
        <w:t>55/15/15</w:t>
      </w:r>
      <w:r w:rsidRPr="00F02DAD">
        <w:t xml:space="preserve"> </w:t>
      </w:r>
      <w:r>
        <w:t>у всех персонажей на 1 уровне.</w:t>
      </w:r>
    </w:p>
    <w:p w:rsidR="00824254" w:rsidRDefault="00824254" w:rsidP="00D1723E">
      <w:pPr>
        <w:ind w:right="-143"/>
      </w:pPr>
      <w:r>
        <w:rPr>
          <w:b/>
          <w:u w:val="single"/>
        </w:rPr>
        <w:t>Классы в игре</w:t>
      </w:r>
    </w:p>
    <w:p w:rsidR="00B1017E" w:rsidRDefault="00824254" w:rsidP="00D1723E">
      <w:pPr>
        <w:ind w:right="-143"/>
      </w:pPr>
      <w:proofErr w:type="spellStart"/>
      <w:r>
        <w:t>Фатн</w:t>
      </w:r>
      <w:proofErr w:type="spellEnd"/>
      <w:r>
        <w:t xml:space="preserve"> – Маг с высоким магическим уроном и очень низким физическим (-5</w:t>
      </w:r>
      <w:r>
        <w:rPr>
          <w:lang w:val="en-GB"/>
        </w:rPr>
        <w:t>HP</w:t>
      </w:r>
      <w:r w:rsidRPr="00824254">
        <w:t>/+7</w:t>
      </w:r>
      <w:r>
        <w:rPr>
          <w:lang w:val="en-GB"/>
        </w:rPr>
        <w:t>MP</w:t>
      </w:r>
      <w:r w:rsidRPr="00824254">
        <w:t>/-7</w:t>
      </w:r>
      <w:r>
        <w:rPr>
          <w:lang w:val="en-GB"/>
        </w:rPr>
        <w:t>SP</w:t>
      </w:r>
      <w:r w:rsidRPr="00824254">
        <w:t>)</w:t>
      </w:r>
      <w:r w:rsidR="004567A7">
        <w:t xml:space="preserve"> +</w:t>
      </w:r>
      <w:r w:rsidR="0044233D">
        <w:t>4</w:t>
      </w:r>
      <w:r w:rsidR="004567A7">
        <w:t xml:space="preserve"> к магическому урону</w:t>
      </w:r>
      <w:r w:rsidR="0044233D">
        <w:t xml:space="preserve"> – 1 от </w:t>
      </w:r>
      <w:proofErr w:type="gramStart"/>
      <w:r w:rsidR="0044233D">
        <w:t>физического</w:t>
      </w:r>
      <w:proofErr w:type="gramEnd"/>
      <w:r w:rsidR="004567A7">
        <w:t>.</w:t>
      </w:r>
    </w:p>
    <w:p w:rsidR="00824254" w:rsidRDefault="00824254" w:rsidP="00D1723E">
      <w:pPr>
        <w:ind w:right="-143"/>
      </w:pPr>
      <w:proofErr w:type="spellStart"/>
      <w:r>
        <w:t>Фатн-Эрбак</w:t>
      </w:r>
      <w:proofErr w:type="spellEnd"/>
      <w:r>
        <w:t xml:space="preserve"> – Маг с нормальным магическим и небольшим физическим уроном</w:t>
      </w:r>
      <w:r w:rsidRPr="00824254">
        <w:t xml:space="preserve"> </w:t>
      </w:r>
      <w:r>
        <w:t>(</w:t>
      </w:r>
      <w:r w:rsidRPr="00824254">
        <w:t>+0</w:t>
      </w:r>
      <w:r>
        <w:rPr>
          <w:lang w:val="en-GB"/>
        </w:rPr>
        <w:t>HP</w:t>
      </w:r>
      <w:r w:rsidRPr="00824254">
        <w:t>/+2</w:t>
      </w:r>
      <w:r>
        <w:rPr>
          <w:lang w:val="en-GB"/>
        </w:rPr>
        <w:t>MP</w:t>
      </w:r>
      <w:r w:rsidRPr="00824254">
        <w:t>/-2</w:t>
      </w:r>
      <w:r>
        <w:rPr>
          <w:lang w:val="en-GB"/>
        </w:rPr>
        <w:t>SP</w:t>
      </w:r>
      <w:r w:rsidRPr="00824254">
        <w:t>)</w:t>
      </w:r>
    </w:p>
    <w:p w:rsidR="00824254" w:rsidRDefault="00824254" w:rsidP="00D1723E">
      <w:pPr>
        <w:ind w:right="-143"/>
      </w:pPr>
      <w:proofErr w:type="spellStart"/>
      <w:r>
        <w:t>Эрбак-Фатн</w:t>
      </w:r>
      <w:proofErr w:type="spellEnd"/>
      <w:r>
        <w:t xml:space="preserve"> – Воин с нормальным физическим и небольшим магическим уроном</w:t>
      </w:r>
      <w:r w:rsidRPr="00824254">
        <w:t xml:space="preserve"> </w:t>
      </w:r>
      <w:r>
        <w:t>(</w:t>
      </w:r>
      <w:r w:rsidRPr="00824254">
        <w:t>+0</w:t>
      </w:r>
      <w:r>
        <w:rPr>
          <w:lang w:val="en-GB"/>
        </w:rPr>
        <w:t>HP</w:t>
      </w:r>
      <w:r w:rsidRPr="00824254">
        <w:t>/-2</w:t>
      </w:r>
      <w:r>
        <w:rPr>
          <w:lang w:val="en-GB"/>
        </w:rPr>
        <w:t>MP</w:t>
      </w:r>
      <w:r w:rsidRPr="00824254">
        <w:t>/+2</w:t>
      </w:r>
      <w:r>
        <w:rPr>
          <w:lang w:val="en-GB"/>
        </w:rPr>
        <w:t>SP</w:t>
      </w:r>
      <w:r w:rsidRPr="00824254">
        <w:t>)</w:t>
      </w:r>
      <w:r>
        <w:t>.</w:t>
      </w:r>
    </w:p>
    <w:p w:rsidR="00824254" w:rsidRPr="004567A7" w:rsidRDefault="00824254" w:rsidP="00D1723E">
      <w:pPr>
        <w:ind w:right="-143"/>
      </w:pPr>
      <w:proofErr w:type="spellStart"/>
      <w:r>
        <w:t>Эрбак</w:t>
      </w:r>
      <w:proofErr w:type="spellEnd"/>
      <w:r>
        <w:t xml:space="preserve"> – Воин с высоким физическим уроном и с маленьким, либо нулевым магическим</w:t>
      </w:r>
      <w:r w:rsidRPr="00824254">
        <w:t xml:space="preserve"> </w:t>
      </w:r>
      <w:r>
        <w:t>(</w:t>
      </w:r>
      <w:r w:rsidRPr="00824254">
        <w:t>+</w:t>
      </w:r>
      <w:r>
        <w:t>5</w:t>
      </w:r>
      <w:r>
        <w:rPr>
          <w:lang w:val="en-GB"/>
        </w:rPr>
        <w:t>HP</w:t>
      </w:r>
      <w:r w:rsidRPr="00824254">
        <w:t>/-10</w:t>
      </w:r>
      <w:r>
        <w:rPr>
          <w:lang w:val="en-GB"/>
        </w:rPr>
        <w:t>MP</w:t>
      </w:r>
      <w:r w:rsidRPr="00824254">
        <w:t>/+5</w:t>
      </w:r>
      <w:r>
        <w:rPr>
          <w:lang w:val="en-GB"/>
        </w:rPr>
        <w:t>SP</w:t>
      </w:r>
      <w:r w:rsidRPr="00824254">
        <w:t>)</w:t>
      </w:r>
      <w:r w:rsidR="0044233D">
        <w:t xml:space="preserve"> +3 к физическому урону – 2 от </w:t>
      </w:r>
      <w:proofErr w:type="gramStart"/>
      <w:r w:rsidR="0044233D">
        <w:t>магического</w:t>
      </w:r>
      <w:proofErr w:type="gramEnd"/>
      <w:r w:rsidR="0044233D">
        <w:t>.</w:t>
      </w:r>
    </w:p>
    <w:p w:rsidR="00D1723E" w:rsidRDefault="00D1723E" w:rsidP="00D1723E">
      <w:pPr>
        <w:ind w:right="-143"/>
      </w:pPr>
      <w:r>
        <w:t xml:space="preserve">У каждого персонажа имеется два </w:t>
      </w:r>
      <w:proofErr w:type="spellStart"/>
      <w:r>
        <w:t>таса</w:t>
      </w:r>
      <w:proofErr w:type="spellEnd"/>
      <w:r>
        <w:t xml:space="preserve"> (колоды). </w:t>
      </w:r>
    </w:p>
    <w:p w:rsidR="00B1017E" w:rsidRPr="00F60543" w:rsidRDefault="00B1017E" w:rsidP="00D1723E">
      <w:pPr>
        <w:ind w:right="-143"/>
      </w:pPr>
      <w:r w:rsidRPr="00B1017E">
        <w:rPr>
          <w:b/>
        </w:rPr>
        <w:lastRenderedPageBreak/>
        <w:t>Первый</w:t>
      </w:r>
      <w:r w:rsidRPr="00F60543">
        <w:rPr>
          <w:b/>
        </w:rPr>
        <w:t xml:space="preserve"> </w:t>
      </w:r>
      <w:proofErr w:type="spellStart"/>
      <w:r w:rsidRPr="00B1017E">
        <w:rPr>
          <w:b/>
        </w:rPr>
        <w:t>тас</w:t>
      </w:r>
      <w:proofErr w:type="spellEnd"/>
      <w:r w:rsidRPr="00F60543">
        <w:rPr>
          <w:b/>
        </w:rPr>
        <w:t xml:space="preserve"> </w:t>
      </w:r>
      <w:r>
        <w:rPr>
          <w:b/>
        </w:rPr>
        <w:t>карт</w:t>
      </w:r>
      <w:r w:rsidRPr="00F60543">
        <w:rPr>
          <w:b/>
        </w:rPr>
        <w:t xml:space="preserve"> -</w:t>
      </w:r>
      <w:r w:rsidRPr="00F60543">
        <w:t xml:space="preserve"> </w:t>
      </w:r>
      <w:r>
        <w:t>ПП</w:t>
      </w:r>
      <w:r w:rsidRPr="00F60543">
        <w:t xml:space="preserve"> (</w:t>
      </w:r>
      <w:r>
        <w:rPr>
          <w:lang w:val="en-GB"/>
        </w:rPr>
        <w:t>Abilities</w:t>
      </w:r>
      <w:r w:rsidRPr="00F60543">
        <w:t xml:space="preserve"> </w:t>
      </w:r>
      <w:r>
        <w:rPr>
          <w:lang w:val="en-GB"/>
        </w:rPr>
        <w:t>Management</w:t>
      </w:r>
      <w:r w:rsidRPr="00F60543">
        <w:t>)</w:t>
      </w:r>
      <w:r w:rsidR="00F60543" w:rsidRPr="00F60543">
        <w:t xml:space="preserve"> </w:t>
      </w:r>
      <w:r w:rsidR="00F60543">
        <w:t xml:space="preserve">состоит из 10 карт на 1 уровне. </w:t>
      </w:r>
    </w:p>
    <w:p w:rsidR="00D1723E" w:rsidRPr="00F60543" w:rsidRDefault="00B1017E" w:rsidP="00D1723E">
      <w:pPr>
        <w:ind w:right="-143"/>
      </w:pPr>
      <w:r>
        <w:t xml:space="preserve">- </w:t>
      </w:r>
      <w:r w:rsidR="00D1723E">
        <w:t xml:space="preserve">5 – </w:t>
      </w:r>
      <w:proofErr w:type="gramStart"/>
      <w:r w:rsidR="00D1723E" w:rsidRPr="00D1723E">
        <w:rPr>
          <w:b/>
          <w:color w:val="0070C0"/>
        </w:rPr>
        <w:t>ОК</w:t>
      </w:r>
      <w:proofErr w:type="gramEnd"/>
      <w:r w:rsidR="00D1723E">
        <w:t xml:space="preserve"> (у некоторых профессий половина карточек ОК заменяется на </w:t>
      </w:r>
      <w:r w:rsidR="00D1723E">
        <w:rPr>
          <w:lang w:val="en-GB"/>
        </w:rPr>
        <w:t>Critical</w:t>
      </w:r>
      <w:r w:rsidR="00D1723E">
        <w:t xml:space="preserve">) </w:t>
      </w:r>
      <w:r w:rsidR="00F60543">
        <w:t xml:space="preserve">Количество </w:t>
      </w:r>
      <w:proofErr w:type="spellStart"/>
      <w:r w:rsidR="00F60543">
        <w:t>ок</w:t>
      </w:r>
      <w:proofErr w:type="spellEnd"/>
      <w:r w:rsidR="00F60543">
        <w:t xml:space="preserve"> увеличивается на 1 каждый раз когда в </w:t>
      </w:r>
      <w:proofErr w:type="spellStart"/>
      <w:r w:rsidR="00F60543">
        <w:t>тасе</w:t>
      </w:r>
      <w:proofErr w:type="spellEnd"/>
      <w:r w:rsidR="00F60543">
        <w:t xml:space="preserve"> появляется второй </w:t>
      </w:r>
      <w:r w:rsidR="00F60543">
        <w:rPr>
          <w:lang w:val="en-GB"/>
        </w:rPr>
        <w:t>Double</w:t>
      </w:r>
      <w:r w:rsidR="00F60543" w:rsidRPr="00F60543">
        <w:t>.</w:t>
      </w:r>
    </w:p>
    <w:p w:rsidR="00D1723E" w:rsidRPr="00F60543" w:rsidRDefault="00B1017E" w:rsidP="00D1723E">
      <w:pPr>
        <w:ind w:right="-143"/>
      </w:pPr>
      <w:r>
        <w:t xml:space="preserve">- </w:t>
      </w:r>
      <w:r w:rsidR="00D1723E">
        <w:t xml:space="preserve">4 – </w:t>
      </w:r>
      <w:r w:rsidR="00D1723E" w:rsidRPr="00D1723E">
        <w:rPr>
          <w:b/>
          <w:color w:val="FF0000"/>
          <w:lang w:val="en-GB"/>
        </w:rPr>
        <w:t>MISS</w:t>
      </w:r>
      <w:r w:rsidR="00F60543" w:rsidRPr="00F60543">
        <w:rPr>
          <w:b/>
          <w:color w:val="FF0000"/>
        </w:rPr>
        <w:t xml:space="preserve"> </w:t>
      </w:r>
      <w:r w:rsidR="00F60543" w:rsidRPr="00F60543">
        <w:t xml:space="preserve">– количество увеличивается на 1 каждый </w:t>
      </w:r>
      <w:proofErr w:type="gramStart"/>
      <w:r w:rsidR="00F60543" w:rsidRPr="00F60543">
        <w:t>раз</w:t>
      </w:r>
      <w:proofErr w:type="gramEnd"/>
      <w:r w:rsidR="00F60543" w:rsidRPr="00F60543">
        <w:t xml:space="preserve"> когда появляется второй </w:t>
      </w:r>
      <w:r w:rsidR="00F60543" w:rsidRPr="00F60543">
        <w:rPr>
          <w:lang w:val="en-GB"/>
        </w:rPr>
        <w:t>Double</w:t>
      </w:r>
      <w:r w:rsidR="00F60543" w:rsidRPr="00F60543">
        <w:t>.</w:t>
      </w:r>
      <w:r w:rsidR="00F60543">
        <w:t xml:space="preserve"> Можно уменьшить количество с помощью прокачки ловкости у воинов или концентрации у магов.</w:t>
      </w:r>
    </w:p>
    <w:p w:rsidR="00D1723E" w:rsidRPr="00F60543" w:rsidRDefault="00B1017E" w:rsidP="00D1723E">
      <w:pPr>
        <w:ind w:right="-143"/>
        <w:rPr>
          <w:b/>
          <w:color w:val="5F497A" w:themeColor="accent4" w:themeShade="BF"/>
        </w:rPr>
      </w:pPr>
      <w:r>
        <w:rPr>
          <w:b/>
          <w:color w:val="5F497A" w:themeColor="accent4" w:themeShade="BF"/>
        </w:rPr>
        <w:t xml:space="preserve">- </w:t>
      </w:r>
      <w:r w:rsidR="00D1723E" w:rsidRPr="00F60543">
        <w:rPr>
          <w:b/>
          <w:color w:val="5F497A" w:themeColor="accent4" w:themeShade="BF"/>
        </w:rPr>
        <w:t xml:space="preserve">1 – </w:t>
      </w:r>
      <w:r w:rsidR="00D1723E" w:rsidRPr="00D1723E">
        <w:rPr>
          <w:b/>
          <w:color w:val="5F497A" w:themeColor="accent4" w:themeShade="BF"/>
          <w:lang w:val="en-GB"/>
        </w:rPr>
        <w:t>Double</w:t>
      </w:r>
      <w:r w:rsidR="00F60543">
        <w:rPr>
          <w:b/>
          <w:color w:val="5F497A" w:themeColor="accent4" w:themeShade="BF"/>
        </w:rPr>
        <w:t xml:space="preserve"> – </w:t>
      </w:r>
      <w:r w:rsidR="00F60543" w:rsidRPr="00F60543">
        <w:t>количество можно увеличить с помощью определенного параметра при получении уровня.</w:t>
      </w:r>
    </w:p>
    <w:p w:rsidR="00D1723E" w:rsidRPr="00F60543" w:rsidRDefault="00F60543" w:rsidP="00D1723E">
      <w:pPr>
        <w:ind w:right="-143"/>
        <w:rPr>
          <w:b/>
          <w:color w:val="5F497A" w:themeColor="accent4" w:themeShade="BF"/>
        </w:rPr>
      </w:pPr>
      <w:r w:rsidRPr="00D1723E">
        <w:rPr>
          <w:b/>
          <w:color w:val="5F497A" w:themeColor="accent4" w:themeShade="BF"/>
        </w:rPr>
        <w:t>И</w:t>
      </w:r>
      <w:r w:rsidR="00D1723E" w:rsidRPr="00D1723E">
        <w:rPr>
          <w:b/>
          <w:color w:val="5F497A" w:themeColor="accent4" w:themeShade="BF"/>
        </w:rPr>
        <w:t>ли</w:t>
      </w:r>
      <w:r>
        <w:rPr>
          <w:b/>
          <w:color w:val="5F497A" w:themeColor="accent4" w:themeShade="BF"/>
        </w:rPr>
        <w:t xml:space="preserve"> </w:t>
      </w:r>
      <w:r w:rsidRPr="00F60543">
        <w:rPr>
          <w:color w:val="A6A6A6" w:themeColor="background1" w:themeShade="A6"/>
        </w:rPr>
        <w:t xml:space="preserve">(игрок сам </w:t>
      </w:r>
      <w:proofErr w:type="gramStart"/>
      <w:r w:rsidRPr="00F60543">
        <w:rPr>
          <w:color w:val="A6A6A6" w:themeColor="background1" w:themeShade="A6"/>
        </w:rPr>
        <w:t>решает</w:t>
      </w:r>
      <w:proofErr w:type="gramEnd"/>
      <w:r w:rsidRPr="00F60543">
        <w:rPr>
          <w:color w:val="A6A6A6" w:themeColor="background1" w:themeShade="A6"/>
        </w:rPr>
        <w:t xml:space="preserve"> что брать при создании персонажа)</w:t>
      </w:r>
    </w:p>
    <w:p w:rsidR="00D1723E" w:rsidRPr="00F60543" w:rsidRDefault="00B1017E" w:rsidP="00D1723E">
      <w:pPr>
        <w:ind w:right="-143"/>
      </w:pPr>
      <w:r>
        <w:rPr>
          <w:b/>
          <w:color w:val="5F497A" w:themeColor="accent4" w:themeShade="BF"/>
        </w:rPr>
        <w:t xml:space="preserve">- </w:t>
      </w:r>
      <w:r w:rsidR="00D1723E" w:rsidRPr="00F60543">
        <w:rPr>
          <w:b/>
          <w:color w:val="5F497A" w:themeColor="accent4" w:themeShade="BF"/>
        </w:rPr>
        <w:t xml:space="preserve">1 – </w:t>
      </w:r>
      <w:r w:rsidR="00D1723E" w:rsidRPr="00D1723E">
        <w:rPr>
          <w:b/>
          <w:color w:val="5F497A" w:themeColor="accent4" w:themeShade="BF"/>
          <w:lang w:val="en-GB"/>
        </w:rPr>
        <w:t>Twice</w:t>
      </w:r>
      <w:r w:rsidR="00F60543">
        <w:rPr>
          <w:b/>
          <w:color w:val="5F497A" w:themeColor="accent4" w:themeShade="BF"/>
        </w:rPr>
        <w:t xml:space="preserve"> – </w:t>
      </w:r>
      <w:r w:rsidR="00F60543" w:rsidRPr="00F60543">
        <w:t>количество можно увеличить с помощью определенного параметра при получении уровня.</w:t>
      </w:r>
    </w:p>
    <w:p w:rsidR="00F02DAD" w:rsidRDefault="00824254" w:rsidP="00D1723E">
      <w:pPr>
        <w:ind w:right="-143"/>
        <w:jc w:val="center"/>
      </w:pPr>
      <w:r>
        <w:rPr>
          <w:noProof/>
          <w:lang w:eastAsia="ru-RU"/>
        </w:rPr>
        <w:drawing>
          <wp:inline distT="0" distB="0" distL="0" distR="0" wp14:anchorId="5BE25600" wp14:editId="150A318B">
            <wp:extent cx="3209026" cy="2644888"/>
            <wp:effectExtent l="0" t="0" r="0" b="3175"/>
            <wp:docPr id="1" name="Рисунок 1" descr="C:\Users\ivik\Dropbox\Gemma\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ik\Dropbox\Gemma\Card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572" cy="26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DAD" w:rsidRPr="004A7606" w:rsidRDefault="00F02DAD" w:rsidP="00D1723E">
      <w:pPr>
        <w:ind w:right="-143"/>
      </w:pPr>
      <w:r>
        <w:t xml:space="preserve">Карточка </w:t>
      </w:r>
      <w:proofErr w:type="gramStart"/>
      <w:r>
        <w:rPr>
          <w:b/>
          <w:bCs/>
          <w:color w:val="3366FF"/>
        </w:rPr>
        <w:t>ОК</w:t>
      </w:r>
      <w:proofErr w:type="gramEnd"/>
      <w:r>
        <w:t xml:space="preserve"> означает попадание определенным приемом по цели</w:t>
      </w:r>
      <w:r w:rsidR="004A7606">
        <w:t>.</w:t>
      </w:r>
    </w:p>
    <w:p w:rsidR="00F02DAD" w:rsidRPr="004A7606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FF0000"/>
          <w:lang w:val="en-US"/>
        </w:rPr>
        <w:t>MISS</w:t>
      </w:r>
      <w:r>
        <w:t xml:space="preserve"> означает шанс про</w:t>
      </w:r>
      <w:r w:rsidR="00D1723E">
        <w:t>махнуться определенным приемом.</w:t>
      </w:r>
      <w:r w:rsidR="004A7606" w:rsidRPr="004A7606">
        <w:t xml:space="preserve"> </w:t>
      </w:r>
      <w:r w:rsidR="004A7606">
        <w:t xml:space="preserve">Если прием производится на дружественную цель, то при выпадении </w:t>
      </w:r>
      <w:r w:rsidR="004A7606">
        <w:rPr>
          <w:lang w:val="en-GB"/>
        </w:rPr>
        <w:t>MISS</w:t>
      </w:r>
      <w:r w:rsidR="004A7606" w:rsidRPr="004A7606">
        <w:t xml:space="preserve"> </w:t>
      </w:r>
      <w:r w:rsidR="004A7606">
        <w:t>–</w:t>
      </w:r>
      <w:r w:rsidR="004A7606" w:rsidRPr="004A7606">
        <w:t xml:space="preserve"> </w:t>
      </w:r>
      <w:r w:rsidR="004A7606">
        <w:t>он пройдет с половинным эффектом. Все приемы отнимают ресурсы вне зависимости от того попал ли ими персонаж или нет.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800080"/>
          <w:lang w:val="en-US"/>
        </w:rPr>
        <w:t>Double</w:t>
      </w:r>
      <w:r>
        <w:t xml:space="preserve"> означает проведение еще одного приема после первого без заполнения </w:t>
      </w:r>
      <w:r w:rsidR="004A7606">
        <w:rPr>
          <w:lang w:val="en-GB"/>
        </w:rPr>
        <w:t>Action</w:t>
      </w:r>
      <w:r w:rsidR="004A7606" w:rsidRPr="004A7606">
        <w:t xml:space="preserve"> </w:t>
      </w:r>
      <w:r w:rsidR="004A7606">
        <w:rPr>
          <w:lang w:val="en-GB"/>
        </w:rPr>
        <w:t>Timer</w:t>
      </w:r>
      <w:r w:rsidR="004A7606" w:rsidRPr="004A7606">
        <w:t xml:space="preserve"> (</w:t>
      </w:r>
      <w:r w:rsidR="004A7606">
        <w:t xml:space="preserve">далее </w:t>
      </w:r>
      <w:r w:rsidR="004A7606">
        <w:rPr>
          <w:lang w:val="en-GB"/>
        </w:rPr>
        <w:t>AT</w:t>
      </w:r>
      <w:r w:rsidR="004A7606" w:rsidRPr="004A7606">
        <w:t>)</w:t>
      </w:r>
      <w:r>
        <w:t xml:space="preserve"> </w:t>
      </w:r>
      <w:r w:rsidR="004A7606">
        <w:t>карточек</w:t>
      </w:r>
      <w:r>
        <w:t xml:space="preserve"> </w:t>
      </w:r>
      <w:r w:rsidR="004A7606">
        <w:rPr>
          <w:lang w:val="en-GB"/>
        </w:rPr>
        <w:t>double</w:t>
      </w:r>
      <w:r>
        <w:t xml:space="preserve"> не может быть больше 45% от общего количества ОК. </w:t>
      </w:r>
      <w:r>
        <w:rPr>
          <w:lang w:val="en-US"/>
        </w:rPr>
        <w:t>DOUBLE</w:t>
      </w:r>
      <w:r>
        <w:t xml:space="preserve"> может выпасть сразу же после </w:t>
      </w:r>
      <w:r w:rsidR="004A7606">
        <w:t>приема,</w:t>
      </w:r>
      <w:r>
        <w:t xml:space="preserve"> который сам был произведен после DOUBLE, но при этом шанс у такого выпада урезается на 25%, всего может быть три дополнительных DOUBLE и один основной за один ход. </w:t>
      </w:r>
      <w:r w:rsidR="004A7606">
        <w:t>Прием,</w:t>
      </w:r>
      <w:r>
        <w:t xml:space="preserve"> </w:t>
      </w:r>
      <w:r w:rsidR="004A7606">
        <w:t>после которого</w:t>
      </w:r>
      <w:r>
        <w:t xml:space="preserve"> выпал </w:t>
      </w:r>
      <w:proofErr w:type="spellStart"/>
      <w:r>
        <w:t>Double</w:t>
      </w:r>
      <w:proofErr w:type="spellEnd"/>
      <w:r>
        <w:t xml:space="preserve"> считается попавшим по цели.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9900CC"/>
          <w:lang w:val="en-US"/>
        </w:rPr>
        <w:t>Triple</w:t>
      </w:r>
      <w:r>
        <w:t xml:space="preserve"> замена </w:t>
      </w:r>
      <w:proofErr w:type="spellStart"/>
      <w:r>
        <w:t>Double</w:t>
      </w:r>
      <w:proofErr w:type="spellEnd"/>
      <w:r>
        <w:t xml:space="preserve">, с </w:t>
      </w:r>
      <w:r w:rsidR="004A7606">
        <w:t xml:space="preserve">проведением сразу двух приемов. </w:t>
      </w:r>
      <w:r>
        <w:t xml:space="preserve">После TRIPLE, дополнительно может выпасть только </w:t>
      </w:r>
      <w:proofErr w:type="spellStart"/>
      <w:r>
        <w:t>Double</w:t>
      </w:r>
      <w:proofErr w:type="spellEnd"/>
      <w:r>
        <w:t>.</w:t>
      </w:r>
      <w:r w:rsidR="004A7606">
        <w:t xml:space="preserve">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b/>
          <w:bCs/>
          <w:color w:val="800000"/>
          <w:lang w:val="en-US"/>
        </w:rPr>
        <w:t>TWICE</w:t>
      </w:r>
      <w:r>
        <w:t xml:space="preserve"> означает, что персонаж вместо одного провёл приём два раза</w:t>
      </w:r>
      <w:proofErr w:type="gramStart"/>
      <w:r>
        <w:t>.</w:t>
      </w:r>
      <w:proofErr w:type="gramEnd"/>
      <w:r>
        <w:t xml:space="preserve"> % </w:t>
      </w:r>
      <w:proofErr w:type="gramStart"/>
      <w:r w:rsidR="00D1723E">
        <w:t>н</w:t>
      </w:r>
      <w:proofErr w:type="gramEnd"/>
      <w:r w:rsidR="00D1723E">
        <w:t xml:space="preserve">аличия </w:t>
      </w:r>
      <w:r w:rsidR="00D1723E">
        <w:rPr>
          <w:lang w:val="en-GB"/>
        </w:rPr>
        <w:t>twice</w:t>
      </w:r>
      <w:r w:rsidR="00D1723E" w:rsidRPr="00D1723E">
        <w:t xml:space="preserve"> </w:t>
      </w:r>
      <w:r>
        <w:t xml:space="preserve">не может быть больше 45% от общего количества ОК. У одного и того же персонажа не может быть </w:t>
      </w:r>
      <w:proofErr w:type="spellStart"/>
      <w:r>
        <w:t>Twice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одновременно. При выборе этих умений один заменяется другим (</w:t>
      </w:r>
      <w:proofErr w:type="spellStart"/>
      <w:r>
        <w:t>твайс</w:t>
      </w:r>
      <w:proofErr w:type="spellEnd"/>
      <w:r>
        <w:t xml:space="preserve"> не сбрасывает </w:t>
      </w:r>
      <w:proofErr w:type="spellStart"/>
      <w:r>
        <w:t>комбо</w:t>
      </w:r>
      <w:proofErr w:type="spellEnd"/>
      <w:r>
        <w:t xml:space="preserve"> цепочку простых приемов). </w:t>
      </w:r>
    </w:p>
    <w:p w:rsidR="00F02DAD" w:rsidRDefault="00F02DAD" w:rsidP="00D1723E">
      <w:pPr>
        <w:ind w:right="-143"/>
      </w:pPr>
      <w:r>
        <w:t xml:space="preserve">Карточка </w:t>
      </w:r>
      <w:r>
        <w:rPr>
          <w:color w:val="FF6600"/>
          <w:lang w:val="en-US"/>
        </w:rPr>
        <w:t>Critical</w:t>
      </w:r>
      <w:r>
        <w:t xml:space="preserve"> (меткое попадание) означает, что персонаж попадет в неукреплённое место врага и/или оппонента и нанесет ему/им дополнительный урон</w:t>
      </w:r>
      <w:r w:rsidR="00744CB6">
        <w:t xml:space="preserve"> равный двум очкам </w:t>
      </w:r>
      <w:proofErr w:type="gramStart"/>
      <w:r w:rsidR="00744CB6">
        <w:t>вложенных</w:t>
      </w:r>
      <w:proofErr w:type="gramEnd"/>
      <w:r w:rsidR="00744CB6">
        <w:t xml:space="preserve"> в атаку (обычно это 6 урона)</w:t>
      </w:r>
      <w:r>
        <w:t xml:space="preserve">. </w:t>
      </w:r>
    </w:p>
    <w:p w:rsidR="00EC26BF" w:rsidRDefault="00F02DAD" w:rsidP="00D1723E">
      <w:pPr>
        <w:ind w:right="-143"/>
        <w:rPr>
          <w:noProof/>
          <w:lang w:eastAsia="ru-RU"/>
        </w:rPr>
      </w:pPr>
      <w:r>
        <w:lastRenderedPageBreak/>
        <w:t xml:space="preserve">Все эти умения анимированы во время боя взлетающими над персонажем или целью надписями (кроме </w:t>
      </w:r>
      <w:proofErr w:type="gramStart"/>
      <w:r>
        <w:t>ОК</w:t>
      </w:r>
      <w:proofErr w:type="gramEnd"/>
      <w:r>
        <w:t>).</w:t>
      </w:r>
      <w:r w:rsidR="00EC26BF" w:rsidRPr="00EC26BF">
        <w:rPr>
          <w:noProof/>
          <w:lang w:eastAsia="ru-RU"/>
        </w:rPr>
        <w:t xml:space="preserve"> </w:t>
      </w:r>
    </w:p>
    <w:p w:rsidR="00B1017E" w:rsidRDefault="00B1017E" w:rsidP="00D1723E">
      <w:pPr>
        <w:ind w:right="-143"/>
        <w:rPr>
          <w:noProof/>
          <w:lang w:eastAsia="ru-RU"/>
        </w:rPr>
      </w:pPr>
      <w:r w:rsidRPr="00B1017E">
        <w:rPr>
          <w:b/>
          <w:noProof/>
          <w:lang w:eastAsia="ru-RU"/>
        </w:rPr>
        <w:t>Второй тас карт</w:t>
      </w:r>
      <w:r>
        <w:rPr>
          <w:noProof/>
          <w:lang w:eastAsia="ru-RU"/>
        </w:rPr>
        <w:t xml:space="preserve"> – Приемы (</w:t>
      </w:r>
      <w:r>
        <w:rPr>
          <w:noProof/>
          <w:lang w:val="en-GB" w:eastAsia="ru-RU"/>
        </w:rPr>
        <w:t>Abilities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>которые являются собой основным способом уничтожения врага или помощи своему дружественному персонажу.</w:t>
      </w:r>
    </w:p>
    <w:p w:rsidR="00B1017E" w:rsidRPr="00B1017E" w:rsidRDefault="00B1017E" w:rsidP="00D1723E">
      <w:pPr>
        <w:ind w:right="-143"/>
        <w:rPr>
          <w:noProof/>
          <w:lang w:eastAsia="ru-RU"/>
        </w:rPr>
      </w:pPr>
      <w:r>
        <w:rPr>
          <w:noProof/>
          <w:lang w:eastAsia="ru-RU"/>
        </w:rPr>
        <w:t>Каждый персонаж начинает с 10 приемами на 1 уровне. При прокачке можно вкладывать очки опыта в получение новых</w:t>
      </w:r>
      <w:r w:rsidR="00F60543">
        <w:rPr>
          <w:noProof/>
          <w:lang w:eastAsia="ru-RU"/>
        </w:rPr>
        <w:t>,</w:t>
      </w:r>
      <w:r>
        <w:rPr>
          <w:noProof/>
          <w:lang w:eastAsia="ru-RU"/>
        </w:rPr>
        <w:t xml:space="preserve"> более сильных приемов каждой ветки. Всего существует три ветки основного развития персонажа. Это Простые (</w:t>
      </w:r>
      <w:r>
        <w:rPr>
          <w:noProof/>
          <w:lang w:val="en-GB" w:eastAsia="ru-RU"/>
        </w:rPr>
        <w:t>Simple</w:t>
      </w:r>
      <w:r w:rsidRPr="00B1017E">
        <w:rPr>
          <w:noProof/>
          <w:lang w:eastAsia="ru-RU"/>
        </w:rPr>
        <w:t xml:space="preserve">) </w:t>
      </w:r>
      <w:r w:rsidR="00F60543">
        <w:rPr>
          <w:noProof/>
          <w:lang w:eastAsia="ru-RU"/>
        </w:rPr>
        <w:t>О</w:t>
      </w:r>
      <w:r>
        <w:rPr>
          <w:noProof/>
          <w:lang w:eastAsia="ru-RU"/>
        </w:rPr>
        <w:t>собые (</w:t>
      </w:r>
      <w:r>
        <w:rPr>
          <w:noProof/>
          <w:lang w:val="en-GB" w:eastAsia="ru-RU"/>
        </w:rPr>
        <w:t>Unusual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>и Мощные (</w:t>
      </w:r>
      <w:r>
        <w:rPr>
          <w:noProof/>
          <w:lang w:val="en-GB" w:eastAsia="ru-RU"/>
        </w:rPr>
        <w:t>Magnificent</w:t>
      </w:r>
      <w:r w:rsidRPr="00B1017E">
        <w:rPr>
          <w:noProof/>
          <w:lang w:eastAsia="ru-RU"/>
        </w:rPr>
        <w:t xml:space="preserve">) </w:t>
      </w:r>
      <w:r>
        <w:rPr>
          <w:noProof/>
          <w:lang w:eastAsia="ru-RU"/>
        </w:rPr>
        <w:t xml:space="preserve">приемы. Простые обычно имеют очень маленький урон, но так же могут не стоить никаких ресурсов. Особые могут как отнимать небольшое количество </w:t>
      </w:r>
      <w:r>
        <w:rPr>
          <w:noProof/>
          <w:lang w:val="en-GB" w:eastAsia="ru-RU"/>
        </w:rPr>
        <w:t>HP</w:t>
      </w:r>
      <w:r>
        <w:rPr>
          <w:noProof/>
          <w:lang w:eastAsia="ru-RU"/>
        </w:rPr>
        <w:t>, так и давать какие-то особые статусы или эффекты при применении (например все лечения, оживления, регенерация, проклятия и пр. содержаться в основном именно в особых приемах). Мощные приемы являются по сути своей самым лучшим вариантом уроноопасности, с другой стороны они имеют большую стоимость по ресурсам в отличие от других двух веток.</w:t>
      </w:r>
      <w:r w:rsidR="00F60543">
        <w:rPr>
          <w:noProof/>
          <w:lang w:eastAsia="ru-RU"/>
        </w:rPr>
        <w:t xml:space="preserve"> Количество П-О-М приемов в начале уровня зависит от выбранного класса. Так например у воина простых будет больше чем у мага, а у мага будет больше особых или мощных, в зависимости от выбранной профессии.</w:t>
      </w:r>
    </w:p>
    <w:p w:rsidR="00F02DAD" w:rsidRDefault="00EC26BF" w:rsidP="00B1017E">
      <w:pPr>
        <w:ind w:right="-143"/>
        <w:jc w:val="center"/>
      </w:pPr>
      <w:r>
        <w:rPr>
          <w:noProof/>
          <w:lang w:eastAsia="ru-RU"/>
        </w:rPr>
        <w:drawing>
          <wp:inline distT="0" distB="0" distL="0" distR="0" wp14:anchorId="2D9511F0" wp14:editId="4ADDECCB">
            <wp:extent cx="5372503" cy="5615796"/>
            <wp:effectExtent l="0" t="0" r="0" b="4445"/>
            <wp:docPr id="2" name="Рисунок 2" descr="C:\Users\ivik\Dropbox\Gemma\Card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ik\Dropbox\Gemma\Cards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39" cy="56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84" w:rsidRDefault="00B64C84" w:rsidP="003733C5">
      <w:pPr>
        <w:ind w:right="-143"/>
        <w:rPr>
          <w:lang w:val="en-US"/>
        </w:rPr>
      </w:pPr>
    </w:p>
    <w:p w:rsidR="00B64C84" w:rsidRDefault="00B64C84" w:rsidP="003733C5">
      <w:pPr>
        <w:ind w:right="-143"/>
      </w:pPr>
    </w:p>
    <w:p w:rsidR="00B64C84" w:rsidRDefault="003733C5" w:rsidP="00B64C84">
      <w:pPr>
        <w:ind w:right="-143"/>
      </w:pPr>
      <w:r>
        <w:lastRenderedPageBreak/>
        <w:t>Описание сокращений на приемах:</w:t>
      </w:r>
    </w:p>
    <w:p w:rsidR="00574EA0" w:rsidRDefault="00574EA0" w:rsidP="00B64C84">
      <w:r>
        <w:rPr>
          <w:noProof/>
          <w:lang w:eastAsia="ru-RU"/>
        </w:rPr>
        <w:drawing>
          <wp:inline distT="0" distB="0" distL="0" distR="0">
            <wp:extent cx="6470015" cy="5175885"/>
            <wp:effectExtent l="0" t="0" r="6985" b="5715"/>
            <wp:docPr id="44" name="Рисунок 44" descr="C:\Users\ivik\Dropbox\Gemma\Card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ik\Dropbox\Gemma\Cards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Продолжительность Эффекта, накладываемого приемом в данном случае 3 хода с момента наложения.</w:t>
      </w:r>
      <w:r w:rsidR="00B64C84" w:rsidRPr="00574EA0">
        <w:rPr>
          <w:b/>
          <w:bCs/>
        </w:rPr>
        <w:t xml:space="preserve"> </w:t>
      </w:r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Статус Эффект, накладываемый приемом.</w:t>
      </w:r>
    </w:p>
    <w:p w:rsidR="00B64C84" w:rsidRP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 xml:space="preserve">Количество </w:t>
      </w:r>
      <w:r w:rsidRPr="00574EA0">
        <w:rPr>
          <w:b/>
          <w:bCs/>
          <w:color w:val="FF0000"/>
        </w:rPr>
        <w:t>урона</w:t>
      </w:r>
      <w:r w:rsidRPr="00574EA0">
        <w:rPr>
          <w:b/>
          <w:bCs/>
        </w:rPr>
        <w:t xml:space="preserve"> (</w:t>
      </w:r>
      <w:r w:rsidRPr="00574EA0">
        <w:rPr>
          <w:b/>
          <w:bCs/>
          <w:color w:val="00B050"/>
        </w:rPr>
        <w:t>исцеления</w:t>
      </w:r>
      <w:r w:rsidRPr="00574EA0">
        <w:rPr>
          <w:b/>
          <w:bCs/>
        </w:rPr>
        <w:t>)</w:t>
      </w:r>
      <w:r>
        <w:rPr>
          <w:b/>
          <w:bCs/>
        </w:rPr>
        <w:t>.</w:t>
      </w:r>
      <w:r w:rsidRPr="00574EA0">
        <w:rPr>
          <w:b/>
          <w:bCs/>
        </w:rPr>
        <w:t xml:space="preserve"> </w:t>
      </w:r>
      <w:r>
        <w:rPr>
          <w:b/>
          <w:bCs/>
        </w:rPr>
        <w:t>М</w:t>
      </w:r>
      <w:r w:rsidRPr="00574EA0">
        <w:rPr>
          <w:b/>
          <w:bCs/>
        </w:rPr>
        <w:t xml:space="preserve">ожет вообще не быть, если этот прием только вешает какой-либо статус эффект или дает какой-то </w:t>
      </w:r>
      <w:proofErr w:type="spellStart"/>
      <w:r w:rsidRPr="00574EA0">
        <w:rPr>
          <w:b/>
          <w:bCs/>
        </w:rPr>
        <w:t>бафф</w:t>
      </w:r>
      <w:proofErr w:type="spellEnd"/>
      <w:r w:rsidR="00B64C84" w:rsidRPr="00574EA0">
        <w:rPr>
          <w:b/>
          <w:bCs/>
        </w:rPr>
        <w:t>.</w:t>
      </w:r>
    </w:p>
    <w:p w:rsidR="00574EA0" w:rsidRPr="00574EA0" w:rsidRDefault="00574EA0" w:rsidP="00574EA0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t>Количество целей подверженных этим приемом</w:t>
      </w:r>
      <w:r>
        <w:rPr>
          <w:b/>
          <w:bCs/>
        </w:rPr>
        <w:t xml:space="preserve"> (Глобальность)</w:t>
      </w:r>
      <w:r w:rsidRPr="00574EA0">
        <w:rPr>
          <w:b/>
          <w:bCs/>
        </w:rPr>
        <w:t xml:space="preserve"> (в данном случае этот прием проводится на одну цель)</w:t>
      </w:r>
      <w:r w:rsidR="00B64C84" w:rsidRPr="00574EA0">
        <w:rPr>
          <w:b/>
          <w:bCs/>
        </w:rPr>
        <w:t>.</w:t>
      </w:r>
      <w:r>
        <w:rPr>
          <w:b/>
          <w:bCs/>
        </w:rPr>
        <w:t xml:space="preserve">  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color w:val="000080"/>
        </w:rPr>
        <w:t>/</w:t>
      </w:r>
      <w:r>
        <w:rPr>
          <w:rFonts w:ascii="Wingdings" w:hAnsi="Wingdings" w:cs="Wingdings"/>
          <w:color w:val="008000"/>
        </w:rPr>
        <w:t></w:t>
      </w:r>
      <w:r>
        <w:t xml:space="preserve"> (соло) обозначает, что приём проводится на одного враг</w:t>
      </w:r>
      <w:proofErr w:type="gramStart"/>
      <w:r>
        <w:t>а-</w:t>
      </w:r>
      <w:proofErr w:type="gramEnd"/>
      <w:r>
        <w:t xml:space="preserve"> оппонента/друга-союзника.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color w:val="000080"/>
        </w:rPr>
        <w:t>/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t xml:space="preserve"> (</w:t>
      </w:r>
      <w:proofErr w:type="spellStart"/>
      <w:r>
        <w:t>глобал</w:t>
      </w:r>
      <w:proofErr w:type="spellEnd"/>
      <w:r>
        <w:t>) обозначает, что приём проводится на всех врагов-оппонентов/друзей-союзников.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8000"/>
        </w:rPr>
        <w:t></w:t>
      </w:r>
      <w:r>
        <w:t xml:space="preserve"> (</w:t>
      </w:r>
      <w:proofErr w:type="spellStart"/>
      <w:r>
        <w:t>сверхглобал</w:t>
      </w:r>
      <w:proofErr w:type="spellEnd"/>
      <w:r>
        <w:t xml:space="preserve">) обозначает, что приём проводится на всех присутствующих персонажей включая </w:t>
      </w:r>
      <w:proofErr w:type="gramStart"/>
      <w:r>
        <w:t>производящего</w:t>
      </w:r>
      <w:proofErr w:type="gramEnd"/>
      <w:r>
        <w:t>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0080"/>
        </w:rPr>
        <w:t></w:t>
      </w:r>
      <w:r>
        <w:rPr>
          <w:rFonts w:ascii="Wingdings" w:hAnsi="Wingdings" w:cs="Wingdings"/>
          <w:color w:val="800000"/>
        </w:rPr>
        <w:t>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800000"/>
        </w:rPr>
        <w:t></w:t>
      </w:r>
      <w:r>
        <w:t xml:space="preserve"> (радикал) обозначает, что приём </w:t>
      </w:r>
      <w:proofErr w:type="gramStart"/>
      <w:r>
        <w:t>проводится на одного врага-оппонента/друга-союзника и в последующем появлении он</w:t>
      </w:r>
      <w:proofErr w:type="gramEnd"/>
      <w:r>
        <w:t xml:space="preserve"> будет проводиться только на него же.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8000"/>
        </w:rPr>
        <w:t></w:t>
      </w:r>
      <w:r>
        <w:rPr>
          <w:rFonts w:ascii="Wingdings" w:hAnsi="Wingdings" w:cs="Wingdings"/>
          <w:color w:val="003366"/>
        </w:rPr>
        <w:t></w:t>
      </w:r>
      <w:r>
        <w:rPr>
          <w:rFonts w:ascii="Wingdings" w:hAnsi="Wingdings" w:cs="Wingdings"/>
          <w:color w:val="003366"/>
        </w:rPr>
        <w:t></w:t>
      </w:r>
      <w:r>
        <w:rPr>
          <w:rFonts w:ascii="Wingdings" w:hAnsi="Wingdings" w:cs="Wingdings"/>
          <w:color w:val="003366"/>
        </w:rPr>
        <w:t></w:t>
      </w:r>
      <w:r>
        <w:t xml:space="preserve"> (</w:t>
      </w:r>
      <w:proofErr w:type="spellStart"/>
      <w:r>
        <w:t>садглобал</w:t>
      </w:r>
      <w:proofErr w:type="spellEnd"/>
      <w:r>
        <w:t>) означает, что приём производиться на всех врагов/оппонентов + на самого производящего.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</w:pPr>
      <w:r>
        <w:t xml:space="preserve">Знак </w:t>
      </w:r>
      <w:r>
        <w:rPr>
          <w:rFonts w:ascii="Wingdings" w:hAnsi="Wingdings" w:cs="Wingdings"/>
          <w:color w:val="003366"/>
        </w:rPr>
        <w:t></w:t>
      </w:r>
      <w:r>
        <w:t>&gt;</w:t>
      </w:r>
      <w:proofErr w:type="gramStart"/>
      <w:r>
        <w:rPr>
          <w:rFonts w:ascii="Wingdings" w:hAnsi="Wingdings" w:cs="Wingdings"/>
          <w:color w:val="003366"/>
        </w:rPr>
        <w:t></w:t>
      </w:r>
      <w:r>
        <w:t>-</w:t>
      </w:r>
      <w:proofErr w:type="gramEnd"/>
      <w:r>
        <w:rPr>
          <w:color w:val="FF0000"/>
        </w:rPr>
        <w:t>Х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t>&gt;</w:t>
      </w:r>
      <w:r>
        <w:rPr>
          <w:rFonts w:ascii="Wingdings" w:hAnsi="Wingdings" w:cs="Wingdings"/>
          <w:color w:val="008000"/>
        </w:rPr>
        <w:t></w:t>
      </w:r>
      <w:r>
        <w:t>-</w:t>
      </w:r>
      <w:r>
        <w:rPr>
          <w:color w:val="FF0000"/>
        </w:rPr>
        <w:t xml:space="preserve">Х  </w:t>
      </w:r>
      <w:r>
        <w:t>означает, что приём будет производить эффект только на передние ряды группы врагов-оппонентов/друзей-союзников.</w:t>
      </w:r>
    </w:p>
    <w:p w:rsidR="00574EA0" w:rsidRDefault="00574EA0" w:rsidP="00574EA0">
      <w:pPr>
        <w:numPr>
          <w:ilvl w:val="0"/>
          <w:numId w:val="4"/>
        </w:numPr>
        <w:suppressAutoHyphens/>
        <w:spacing w:after="0" w:line="240" w:lineRule="auto"/>
        <w:ind w:hanging="180"/>
        <w:rPr>
          <w:b/>
          <w:bCs/>
          <w:sz w:val="28"/>
        </w:rPr>
      </w:pPr>
      <w:r>
        <w:t xml:space="preserve">Знак </w:t>
      </w:r>
      <w:r>
        <w:rPr>
          <w:rFonts w:ascii="Wingdings" w:hAnsi="Wingdings" w:cs="Wingdings"/>
          <w:color w:val="003366"/>
        </w:rPr>
        <w:t></w:t>
      </w:r>
      <w:r>
        <w:t>&gt;</w:t>
      </w:r>
      <w:r>
        <w:rPr>
          <w:rFonts w:ascii="Wingdings" w:hAnsi="Wingdings" w:cs="Wingdings"/>
          <w:color w:val="003366"/>
        </w:rPr>
        <w:t></w:t>
      </w:r>
      <w:r>
        <w:t>-</w:t>
      </w:r>
      <w:r>
        <w:rPr>
          <w:color w:val="FF0000"/>
        </w:rPr>
        <w:t>V</w:t>
      </w:r>
      <w:r>
        <w:t>/</w:t>
      </w:r>
      <w:r>
        <w:rPr>
          <w:rFonts w:ascii="Wingdings" w:hAnsi="Wingdings" w:cs="Wingdings"/>
          <w:color w:val="008000"/>
        </w:rPr>
        <w:t></w:t>
      </w:r>
      <w:r>
        <w:t>&gt;</w:t>
      </w:r>
      <w:r>
        <w:rPr>
          <w:rFonts w:ascii="Wingdings" w:hAnsi="Wingdings" w:cs="Wingdings"/>
          <w:color w:val="008000"/>
        </w:rPr>
        <w:t></w:t>
      </w:r>
      <w:r>
        <w:t>-</w:t>
      </w:r>
      <w:r>
        <w:rPr>
          <w:color w:val="FF0000"/>
          <w:lang w:val="en-US"/>
        </w:rPr>
        <w:t>V</w:t>
      </w:r>
      <w:r>
        <w:rPr>
          <w:color w:val="FF0000"/>
        </w:rPr>
        <w:t xml:space="preserve"> </w:t>
      </w:r>
      <w:r>
        <w:t>означает, что приём будет проходить насквозь первого врага-оппонента/друга-союзника и задевая стоящего за ним, будет причинять эффект им обоим (эффект рассчитывается по реальной прямой линии).</w:t>
      </w:r>
    </w:p>
    <w:p w:rsidR="00574EA0" w:rsidRPr="00574EA0" w:rsidRDefault="00574EA0" w:rsidP="00574EA0">
      <w:pPr>
        <w:suppressAutoHyphens/>
        <w:spacing w:after="0" w:line="240" w:lineRule="auto"/>
        <w:ind w:left="720"/>
        <w:rPr>
          <w:b/>
          <w:bCs/>
        </w:rPr>
      </w:pPr>
    </w:p>
    <w:p w:rsidR="0062163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 w:rsidRPr="00574EA0">
        <w:rPr>
          <w:b/>
          <w:bCs/>
        </w:rPr>
        <w:lastRenderedPageBreak/>
        <w:t>Характеристики приема: его порядковый номер, ветка и тип урона (в данном случае это первый -</w:t>
      </w:r>
      <w:r w:rsidRPr="00574EA0">
        <w:rPr>
          <w:b/>
          <w:bCs/>
          <w:lang w:val="en-GB"/>
        </w:rPr>
        <w:t>Magnificent</w:t>
      </w:r>
      <w:r w:rsidRPr="00574EA0">
        <w:rPr>
          <w:b/>
          <w:bCs/>
        </w:rPr>
        <w:t xml:space="preserve"> – </w:t>
      </w:r>
      <w:r w:rsidRPr="00574EA0">
        <w:rPr>
          <w:b/>
          <w:bCs/>
          <w:lang w:val="en-GB"/>
        </w:rPr>
        <w:t>Magic</w:t>
      </w:r>
      <w:r w:rsidRPr="00574EA0">
        <w:rPr>
          <w:b/>
          <w:bCs/>
        </w:rPr>
        <w:t xml:space="preserve"> </w:t>
      </w:r>
      <w:r w:rsidRPr="00574EA0">
        <w:rPr>
          <w:b/>
          <w:bCs/>
          <w:lang w:val="en-GB"/>
        </w:rPr>
        <w:t>damage</w:t>
      </w:r>
      <w:r w:rsidRPr="00574EA0">
        <w:rPr>
          <w:b/>
          <w:bCs/>
        </w:rPr>
        <w:t>)</w:t>
      </w:r>
      <w:r w:rsidR="00B64C84" w:rsidRPr="00574EA0">
        <w:rPr>
          <w:b/>
          <w:bCs/>
        </w:rPr>
        <w:t>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>
        <w:rPr>
          <w:b/>
          <w:bCs/>
          <w:lang w:val="en-GB"/>
        </w:rPr>
        <w:t>PH</w:t>
      </w:r>
      <w:r w:rsidRPr="00621630">
        <w:t xml:space="preserve"> (Физический). (Персонаж двигается, нанося урон ударами: руками, ногами и т.п., то есть использует личный контакт с целью).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</w:pPr>
      <w:r w:rsidRPr="00621630">
        <w:rPr>
          <w:b/>
          <w:bCs/>
        </w:rPr>
        <w:t>М</w:t>
      </w:r>
      <w:r w:rsidRPr="00621630">
        <w:t xml:space="preserve"> (Магический). (Персонаж читает заклинание не двигаясь,</w:t>
      </w:r>
      <w:r>
        <w:t xml:space="preserve"> урон наносит эффект заклинания</w:t>
      </w:r>
      <w:r w:rsidRPr="00621630">
        <w:t>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</w:pPr>
      <w:r w:rsidRPr="00621630">
        <w:rPr>
          <w:b/>
          <w:lang w:val="en-GB"/>
        </w:rPr>
        <w:t>PHM</w:t>
      </w:r>
      <w:r w:rsidRPr="00621630">
        <w:t xml:space="preserve"> (Физическо-Магический). (Персонаж двигается, но урон наносит эффект произведённого заклинания).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 w:rsidRPr="00621630">
        <w:rPr>
          <w:b/>
          <w:lang w:val="en-GB"/>
        </w:rPr>
        <w:t>MPH</w:t>
      </w:r>
      <w:r w:rsidRPr="00621630">
        <w:t xml:space="preserve"> (Магическо-Физический). (Персонаж использует магию, для того чтобы ОУ наносимого физического удара был мощнее).</w:t>
      </w:r>
    </w:p>
    <w:p w:rsidR="00621630" w:rsidRPr="00621630" w:rsidRDefault="00621630" w:rsidP="00621630">
      <w:pPr>
        <w:numPr>
          <w:ilvl w:val="0"/>
          <w:numId w:val="5"/>
        </w:numPr>
        <w:tabs>
          <w:tab w:val="left" w:pos="900"/>
        </w:tabs>
        <w:suppressAutoHyphens/>
        <w:spacing w:after="0" w:line="240" w:lineRule="auto"/>
        <w:ind w:left="900"/>
        <w:rPr>
          <w:b/>
          <w:bCs/>
        </w:rPr>
      </w:pPr>
      <w:r>
        <w:rPr>
          <w:b/>
          <w:bCs/>
          <w:lang w:val="en-GB"/>
        </w:rPr>
        <w:t>PHW</w:t>
      </w:r>
      <w:r w:rsidRPr="00621630">
        <w:rPr>
          <w:b/>
          <w:bCs/>
        </w:rPr>
        <w:t xml:space="preserve"> </w:t>
      </w:r>
      <w:r w:rsidRPr="00621630">
        <w:t xml:space="preserve">(Физическо-Оружейный). (персонаж двигается, но урон наносит его оружие, а не он сам, при </w:t>
      </w:r>
      <w:proofErr w:type="gramStart"/>
      <w:r w:rsidRPr="00621630">
        <w:t>этом</w:t>
      </w:r>
      <w:proofErr w:type="gramEnd"/>
      <w:r w:rsidRPr="00621630">
        <w:t xml:space="preserve"> если на оружие есть какой-либо эффект, он имеет шанс сработать</w:t>
      </w:r>
      <w:r w:rsidR="00932484">
        <w:t>, Оружие теряет свою прочность каждый раз когда наносит урон, после поломки оно будет иметь урон равным 1</w:t>
      </w:r>
      <w:r w:rsidRPr="00621630">
        <w:t>).</w:t>
      </w:r>
      <w:r w:rsidRPr="00621630">
        <w:rPr>
          <w:b/>
          <w:bCs/>
        </w:rPr>
        <w:t xml:space="preserve">  </w:t>
      </w:r>
    </w:p>
    <w:p w:rsidR="00B64C84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>Эффективность данного приема на тип врага (в данном случае этот прием эффективен на ледяных существ)</w:t>
      </w:r>
      <w:r w:rsidR="00B64C84" w:rsidRPr="00574EA0">
        <w:rPr>
          <w:b/>
          <w:bCs/>
        </w:rPr>
        <w:t>.</w:t>
      </w:r>
    </w:p>
    <w:p w:rsidR="0074252C" w:rsidRDefault="0074252C" w:rsidP="0074252C">
      <w:pPr>
        <w:suppressAutoHyphens/>
        <w:spacing w:after="0" w:line="240" w:lineRule="auto"/>
        <w:ind w:left="720"/>
        <w:rPr>
          <w:b/>
          <w:bCs/>
        </w:rPr>
      </w:pPr>
      <w:r>
        <w:rPr>
          <w:b/>
          <w:bCs/>
        </w:rPr>
        <w:t xml:space="preserve">Стихии и типы сущностей </w:t>
      </w:r>
      <w:r w:rsidR="00C35984">
        <w:rPr>
          <w:b/>
          <w:bCs/>
        </w:rPr>
        <w:t>(эффективность дает +2 уровня атаки, не эффективность +2 уровня защиты).</w:t>
      </w:r>
    </w:p>
    <w:p w:rsidR="0074252C" w:rsidRPr="00C35984" w:rsidRDefault="00C35984" w:rsidP="0074252C">
      <w:pPr>
        <w:suppressAutoHyphens/>
        <w:spacing w:after="0" w:line="240" w:lineRule="auto"/>
        <w:ind w:left="720"/>
        <w:rPr>
          <w:bCs/>
          <w:color w:val="7030A0"/>
        </w:rPr>
      </w:pPr>
      <w:bookmarkStart w:id="0" w:name="_GoBack"/>
      <w:bookmarkEnd w:id="0"/>
      <w:r w:rsidRPr="00C35984">
        <w:rPr>
          <w:bCs/>
          <w:color w:val="7030A0"/>
        </w:rPr>
        <w:t>-</w:t>
      </w:r>
      <w:r w:rsidR="0074252C" w:rsidRPr="00C35984">
        <w:rPr>
          <w:bCs/>
          <w:color w:val="7030A0"/>
        </w:rPr>
        <w:t xml:space="preserve"> Огонь. </w:t>
      </w:r>
      <w:proofErr w:type="gramStart"/>
      <w:r w:rsidR="0074252C" w:rsidRPr="00C35984">
        <w:rPr>
          <w:bCs/>
          <w:color w:val="7030A0"/>
        </w:rPr>
        <w:t xml:space="preserve">Эффективен на лед </w:t>
      </w:r>
      <w:r w:rsidR="00FB696B" w:rsidRPr="00C35984">
        <w:rPr>
          <w:bCs/>
          <w:color w:val="7030A0"/>
        </w:rPr>
        <w:t>и тьму, неэффективен на</w:t>
      </w:r>
      <w:r w:rsidR="0074252C" w:rsidRPr="00C35984">
        <w:rPr>
          <w:bCs/>
          <w:color w:val="7030A0"/>
        </w:rPr>
        <w:t xml:space="preserve"> воду</w:t>
      </w:r>
      <w:r w:rsidR="00FB696B" w:rsidRPr="00C35984">
        <w:rPr>
          <w:bCs/>
          <w:color w:val="7030A0"/>
        </w:rPr>
        <w:t xml:space="preserve"> и землю</w:t>
      </w:r>
      <w:r w:rsidR="0074252C" w:rsidRPr="00C35984">
        <w:rPr>
          <w:bCs/>
          <w:color w:val="7030A0"/>
        </w:rPr>
        <w:t xml:space="preserve">. </w:t>
      </w:r>
      <w:proofErr w:type="gramEnd"/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>- Вода. Эффективна на огонь</w:t>
      </w:r>
      <w:r w:rsidR="00FB696B" w:rsidRPr="00C35984">
        <w:rPr>
          <w:bCs/>
          <w:color w:val="7030A0"/>
        </w:rPr>
        <w:t>, электричество</w:t>
      </w:r>
      <w:r w:rsidRPr="00C35984">
        <w:rPr>
          <w:bCs/>
          <w:color w:val="7030A0"/>
        </w:rPr>
        <w:t>, сталь (замедляет АТ на 10%) и землю (урезает защиту на 2 уровня на 1 ход), не эффективна на Лед.</w:t>
      </w:r>
      <w:r w:rsidR="00FB696B" w:rsidRPr="00C35984">
        <w:rPr>
          <w:bCs/>
          <w:color w:val="7030A0"/>
        </w:rPr>
        <w:t xml:space="preserve"> </w:t>
      </w:r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Лед.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воду (замедляет АТ на 10%). </w:t>
      </w:r>
      <w:proofErr w:type="gramStart"/>
      <w:r w:rsidRPr="00C35984">
        <w:rPr>
          <w:bCs/>
          <w:color w:val="7030A0"/>
        </w:rPr>
        <w:t xml:space="preserve">Не эффективен на огонь, землю. </w:t>
      </w:r>
      <w:proofErr w:type="gramEnd"/>
    </w:p>
    <w:p w:rsidR="0074252C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Земля.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огонь. Не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ветер, парящих, летающих (урезается урон вдвое).</w:t>
      </w:r>
    </w:p>
    <w:p w:rsidR="00FB696B" w:rsidRPr="00C35984" w:rsidRDefault="0074252C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 Ветер. Эффективен на огонь, но дает огненным существам увеличение атаки на 1 уровень за каждый нанесенный </w:t>
      </w:r>
      <w:proofErr w:type="spellStart"/>
      <w:r w:rsidRPr="00C35984">
        <w:rPr>
          <w:bCs/>
          <w:color w:val="7030A0"/>
        </w:rPr>
        <w:t>ветренный</w:t>
      </w:r>
      <w:proofErr w:type="spellEnd"/>
      <w:r w:rsidRPr="00C35984">
        <w:rPr>
          <w:bCs/>
          <w:color w:val="7030A0"/>
        </w:rPr>
        <w:t xml:space="preserve"> прием на 1 ход. Супер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летающих и парящих (+50-25% урона).</w:t>
      </w:r>
      <w:r w:rsidR="00FB696B" w:rsidRPr="00C35984">
        <w:rPr>
          <w:bCs/>
          <w:color w:val="7030A0"/>
        </w:rPr>
        <w:t xml:space="preserve"> </w:t>
      </w:r>
      <w:proofErr w:type="gramStart"/>
      <w:r w:rsidR="00FB696B" w:rsidRPr="00C35984">
        <w:rPr>
          <w:bCs/>
          <w:color w:val="7030A0"/>
        </w:rPr>
        <w:t>Не эффективен на лед, землю и сталь.</w:t>
      </w:r>
      <w:r w:rsidRPr="00C35984">
        <w:rPr>
          <w:bCs/>
          <w:color w:val="7030A0"/>
        </w:rPr>
        <w:t xml:space="preserve"> </w:t>
      </w:r>
      <w:proofErr w:type="gramEnd"/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Свет. </w:t>
      </w:r>
      <w:proofErr w:type="gramStart"/>
      <w:r w:rsidRPr="00C35984">
        <w:rPr>
          <w:bCs/>
          <w:color w:val="7030A0"/>
        </w:rPr>
        <w:t>Эффективен</w:t>
      </w:r>
      <w:proofErr w:type="gramEnd"/>
      <w:r w:rsidRPr="00C35984">
        <w:rPr>
          <w:bCs/>
          <w:color w:val="7030A0"/>
        </w:rPr>
        <w:t xml:space="preserve"> на Тьму. </w:t>
      </w:r>
      <w:proofErr w:type="gramStart"/>
      <w:r w:rsidRPr="00C35984">
        <w:rPr>
          <w:bCs/>
          <w:color w:val="7030A0"/>
        </w:rPr>
        <w:t xml:space="preserve">Не эффективен на лед (рассеивает 50% урона вокруг цели). </w:t>
      </w:r>
      <w:proofErr w:type="gramEnd"/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Тьма. </w:t>
      </w:r>
      <w:proofErr w:type="gramStart"/>
      <w:r w:rsidRPr="00C35984">
        <w:rPr>
          <w:bCs/>
          <w:color w:val="7030A0"/>
        </w:rPr>
        <w:t>Эффективна</w:t>
      </w:r>
      <w:proofErr w:type="gramEnd"/>
      <w:r w:rsidRPr="00C35984">
        <w:rPr>
          <w:bCs/>
          <w:color w:val="7030A0"/>
        </w:rPr>
        <w:t xml:space="preserve"> на Свет. Не эффективна на огонь</w:t>
      </w:r>
      <w:proofErr w:type="gramStart"/>
      <w:r w:rsidRPr="00C35984">
        <w:rPr>
          <w:bCs/>
          <w:color w:val="7030A0"/>
        </w:rPr>
        <w:t>.</w:t>
      </w:r>
      <w:proofErr w:type="gramEnd"/>
      <w:r w:rsidRPr="00C35984">
        <w:rPr>
          <w:bCs/>
          <w:color w:val="7030A0"/>
        </w:rPr>
        <w:t xml:space="preserve"> (</w:t>
      </w:r>
      <w:proofErr w:type="gramStart"/>
      <w:r w:rsidRPr="00C35984">
        <w:rPr>
          <w:bCs/>
          <w:color w:val="7030A0"/>
        </w:rPr>
        <w:t>р</w:t>
      </w:r>
      <w:proofErr w:type="gramEnd"/>
      <w:r w:rsidRPr="00C35984">
        <w:rPr>
          <w:bCs/>
          <w:color w:val="7030A0"/>
        </w:rPr>
        <w:t>ассеивает 50% урона вокруг цели).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Электричество (статик) – Эффективен на воду, лед, сталь (наносит 2 </w:t>
      </w:r>
      <w:proofErr w:type="spellStart"/>
      <w:proofErr w:type="gramStart"/>
      <w:r w:rsidRPr="00C35984">
        <w:rPr>
          <w:bCs/>
          <w:color w:val="7030A0"/>
        </w:rPr>
        <w:t>ед</w:t>
      </w:r>
      <w:proofErr w:type="spellEnd"/>
      <w:proofErr w:type="gramEnd"/>
      <w:r w:rsidRPr="00C35984">
        <w:rPr>
          <w:bCs/>
          <w:color w:val="7030A0"/>
        </w:rPr>
        <w:t xml:space="preserve"> урона каждый ход после применения приема стихии статик) и землю. Не эффективен на ветер, </w:t>
      </w:r>
      <w:proofErr w:type="gramStart"/>
      <w:r w:rsidRPr="00C35984">
        <w:rPr>
          <w:bCs/>
          <w:color w:val="7030A0"/>
        </w:rPr>
        <w:t>летающих</w:t>
      </w:r>
      <w:proofErr w:type="gramEnd"/>
      <w:r w:rsidRPr="00C35984">
        <w:rPr>
          <w:bCs/>
          <w:color w:val="7030A0"/>
        </w:rPr>
        <w:t xml:space="preserve"> и парящих.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Летающий. </w:t>
      </w:r>
      <w:r w:rsidRPr="00C35984">
        <w:rPr>
          <w:bCs/>
          <w:color w:val="7030A0"/>
        </w:rPr>
        <w:t xml:space="preserve">Получает на 25% меньше урона от магии земли и </w:t>
      </w:r>
      <w:proofErr w:type="spellStart"/>
      <w:r w:rsidRPr="00C35984">
        <w:rPr>
          <w:bCs/>
          <w:color w:val="7030A0"/>
        </w:rPr>
        <w:t>элеткричества</w:t>
      </w:r>
      <w:proofErr w:type="spellEnd"/>
      <w:r w:rsidRPr="00C35984">
        <w:rPr>
          <w:bCs/>
          <w:color w:val="7030A0"/>
        </w:rPr>
        <w:t xml:space="preserve">. </w:t>
      </w:r>
    </w:p>
    <w:p w:rsidR="00FB696B" w:rsidRPr="00C35984" w:rsidRDefault="00FB696B" w:rsidP="0074252C">
      <w:pPr>
        <w:suppressAutoHyphens/>
        <w:spacing w:after="0" w:line="240" w:lineRule="auto"/>
        <w:ind w:left="720"/>
        <w:rPr>
          <w:bCs/>
          <w:color w:val="7030A0"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 xml:space="preserve">Парящий. </w:t>
      </w:r>
      <w:r w:rsidRPr="00C35984">
        <w:rPr>
          <w:bCs/>
          <w:color w:val="7030A0"/>
        </w:rPr>
        <w:t xml:space="preserve">Получает на 15% меньше урона от магии земли и электричества. </w:t>
      </w:r>
    </w:p>
    <w:p w:rsidR="0074252C" w:rsidRDefault="00FB696B" w:rsidP="0074252C">
      <w:pPr>
        <w:suppressAutoHyphens/>
        <w:spacing w:after="0" w:line="240" w:lineRule="auto"/>
        <w:ind w:left="720"/>
        <w:rPr>
          <w:b/>
          <w:bCs/>
        </w:rPr>
      </w:pPr>
      <w:r w:rsidRPr="00C35984">
        <w:rPr>
          <w:bCs/>
          <w:color w:val="7030A0"/>
        </w:rPr>
        <w:t xml:space="preserve">- </w:t>
      </w:r>
      <w:r w:rsidR="0074252C" w:rsidRPr="00C35984">
        <w:rPr>
          <w:bCs/>
          <w:color w:val="7030A0"/>
        </w:rPr>
        <w:t>Сталь.</w:t>
      </w:r>
      <w:r w:rsidRPr="00C35984">
        <w:rPr>
          <w:bCs/>
          <w:color w:val="7030A0"/>
        </w:rPr>
        <w:t xml:space="preserve"> Получает меньше урона от магии льда, света (имеет 10% шанс отразить заклинания света) и тени (имеет 10% шанс урезать весь урон от тьмы в ноль).</w:t>
      </w:r>
      <w:r w:rsidR="00C35984" w:rsidRPr="00C35984">
        <w:rPr>
          <w:bCs/>
          <w:color w:val="7030A0"/>
        </w:rPr>
        <w:t xml:space="preserve"> Не </w:t>
      </w:r>
      <w:proofErr w:type="gramStart"/>
      <w:r w:rsidR="00C35984" w:rsidRPr="00C35984">
        <w:rPr>
          <w:bCs/>
          <w:color w:val="7030A0"/>
        </w:rPr>
        <w:t>эффективна</w:t>
      </w:r>
      <w:proofErr w:type="gramEnd"/>
      <w:r w:rsidR="00C35984" w:rsidRPr="00C35984">
        <w:rPr>
          <w:bCs/>
          <w:color w:val="7030A0"/>
        </w:rPr>
        <w:t xml:space="preserve"> на воду</w:t>
      </w:r>
      <w:r w:rsidR="00C35984">
        <w:rPr>
          <w:b/>
          <w:bCs/>
        </w:rPr>
        <w:t>.</w:t>
      </w:r>
      <w:r w:rsidR="0074252C">
        <w:rPr>
          <w:b/>
          <w:bCs/>
        </w:rPr>
        <w:t xml:space="preserve"> </w:t>
      </w:r>
    </w:p>
    <w:p w:rsidR="0074252C" w:rsidRDefault="0074252C" w:rsidP="0074252C">
      <w:pPr>
        <w:suppressAutoHyphens/>
        <w:spacing w:after="0" w:line="240" w:lineRule="auto"/>
        <w:ind w:left="720"/>
        <w:rPr>
          <w:b/>
          <w:bCs/>
        </w:rPr>
      </w:pPr>
    </w:p>
    <w:p w:rsidR="00574EA0" w:rsidRDefault="00574EA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>Неэффективность приема (в данном случае на водяных существ). Эффективность и не эффективность может быть более чем одна, это так же указывается в этих окошках.</w:t>
      </w:r>
    </w:p>
    <w:p w:rsidR="00574EA0" w:rsidRDefault="00621630" w:rsidP="00B64C84">
      <w:pPr>
        <w:numPr>
          <w:ilvl w:val="0"/>
          <w:numId w:val="3"/>
        </w:numPr>
        <w:suppressAutoHyphens/>
        <w:spacing w:after="0" w:line="240" w:lineRule="auto"/>
        <w:rPr>
          <w:b/>
          <w:bCs/>
        </w:rPr>
      </w:pPr>
      <w:r>
        <w:rPr>
          <w:b/>
          <w:bCs/>
        </w:rPr>
        <w:t xml:space="preserve">Быстродействие приема. Число обозначает на какой ход произведется его эффект и урон. 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  <w:rPr>
          <w:b/>
          <w:bCs/>
        </w:rPr>
      </w:pPr>
      <w:r>
        <w:rPr>
          <w:b/>
          <w:bCs/>
        </w:rPr>
        <w:t xml:space="preserve"> - 1</w:t>
      </w:r>
      <w:r>
        <w:t xml:space="preserve"> – приём производится один раз в ход и убирается обратно в колоду.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  <w:rPr>
          <w:b/>
          <w:bCs/>
        </w:rPr>
      </w:pPr>
      <w:r>
        <w:rPr>
          <w:b/>
          <w:bCs/>
        </w:rPr>
        <w:t>- 0</w:t>
      </w:r>
      <w:r>
        <w:t xml:space="preserve"> – приём производится один раз, но за ход не считается (после него можно ходить ещё раз).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rPr>
          <w:b/>
          <w:bCs/>
        </w:rPr>
        <w:t>- 2</w:t>
      </w:r>
      <w:r>
        <w:t xml:space="preserve"> – приём производит свой эффект на второй ход персонажа (прием висит на цели до тех пор пока не подействует, затем убирается в колоду).</w:t>
      </w:r>
    </w:p>
    <w:p w:rsid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t xml:space="preserve">- </w:t>
      </w:r>
      <w:r>
        <w:rPr>
          <w:rFonts w:ascii="Wingdings" w:hAnsi="Wingdings" w:cs="Wingdings"/>
        </w:rPr>
        <w:t></w:t>
      </w:r>
      <w:r>
        <w:rPr>
          <w:rFonts w:ascii="Wingdings" w:hAnsi="Wingdings" w:cs="Wingdings"/>
        </w:rPr>
        <w:t></w:t>
      </w:r>
      <w:r>
        <w:rPr>
          <w:rFonts w:ascii="Wingdings" w:hAnsi="Wingdings" w:cs="Wingdings"/>
        </w:rPr>
        <w:t></w:t>
      </w:r>
      <w:r>
        <w:t xml:space="preserve"> - приём производится один раз в ход и остаётся до конца битвы, либо до его отмены (замены), если есть такая возможность.</w:t>
      </w:r>
    </w:p>
    <w:p w:rsidR="00B64C84" w:rsidRPr="00621630" w:rsidRDefault="00621630" w:rsidP="00621630">
      <w:pPr>
        <w:numPr>
          <w:ilvl w:val="1"/>
          <w:numId w:val="2"/>
        </w:numPr>
        <w:tabs>
          <w:tab w:val="left" w:pos="720"/>
        </w:tabs>
        <w:suppressAutoHyphens/>
        <w:spacing w:after="0" w:line="240" w:lineRule="auto"/>
        <w:ind w:left="720" w:hanging="180"/>
      </w:pPr>
      <w:r>
        <w:t xml:space="preserve">- </w:t>
      </w:r>
      <w:r>
        <w:rPr>
          <w:rFonts w:ascii="Wingdings" w:hAnsi="Wingdings" w:cs="Wingdings"/>
        </w:rPr>
        <w:t></w:t>
      </w:r>
      <w:r>
        <w:rPr>
          <w:b/>
          <w:bCs/>
        </w:rPr>
        <w:t>?</w:t>
      </w:r>
      <w:r>
        <w:rPr>
          <w:rFonts w:ascii="Wingdings" w:hAnsi="Wingdings" w:cs="Wingdings"/>
        </w:rPr>
        <w:t></w:t>
      </w:r>
      <w:r>
        <w:t xml:space="preserve"> - приём производится один раз в ход и остаётся на такое количество ходов, сколько показано между точками.</w:t>
      </w:r>
    </w:p>
    <w:p w:rsidR="00621630" w:rsidRPr="00621630" w:rsidRDefault="00621630" w:rsidP="00621630">
      <w:pPr>
        <w:tabs>
          <w:tab w:val="left" w:pos="720"/>
        </w:tabs>
        <w:suppressAutoHyphens/>
        <w:spacing w:after="0" w:line="240" w:lineRule="auto"/>
        <w:ind w:left="540"/>
      </w:pPr>
    </w:p>
    <w:p w:rsidR="00B64C84" w:rsidRDefault="00621630" w:rsidP="00621630">
      <w:pPr>
        <w:pStyle w:val="a5"/>
        <w:numPr>
          <w:ilvl w:val="0"/>
          <w:numId w:val="3"/>
        </w:numPr>
        <w:rPr>
          <w:b/>
          <w:bCs/>
        </w:rPr>
      </w:pPr>
      <w:r w:rsidRPr="00621630">
        <w:rPr>
          <w:b/>
          <w:bCs/>
        </w:rPr>
        <w:t xml:space="preserve">Потраченные ресурсы. В данном случае 4 </w:t>
      </w:r>
      <w:proofErr w:type="spellStart"/>
      <w:r w:rsidRPr="00621630">
        <w:rPr>
          <w:b/>
          <w:bCs/>
        </w:rPr>
        <w:t>маны</w:t>
      </w:r>
      <w:proofErr w:type="spellEnd"/>
      <w:r w:rsidRPr="00621630">
        <w:rPr>
          <w:b/>
          <w:bCs/>
        </w:rPr>
        <w:t xml:space="preserve">. Ресурсами могут быть не только единицы </w:t>
      </w:r>
      <w:proofErr w:type="spellStart"/>
      <w:r w:rsidRPr="00621630">
        <w:rPr>
          <w:b/>
          <w:bCs/>
        </w:rPr>
        <w:t>маны</w:t>
      </w:r>
      <w:proofErr w:type="spellEnd"/>
      <w:r w:rsidRPr="00621630">
        <w:rPr>
          <w:b/>
          <w:bCs/>
        </w:rPr>
        <w:t xml:space="preserve"> и </w:t>
      </w:r>
      <w:proofErr w:type="spellStart"/>
      <w:r w:rsidRPr="00621630">
        <w:rPr>
          <w:b/>
          <w:bCs/>
        </w:rPr>
        <w:t>стамины</w:t>
      </w:r>
      <w:proofErr w:type="spellEnd"/>
      <w:r w:rsidRPr="00621630">
        <w:rPr>
          <w:b/>
          <w:bCs/>
        </w:rPr>
        <w:t>, но и вещи, это так же отображается в виде иконки в данной части карты.</w:t>
      </w:r>
    </w:p>
    <w:p w:rsidR="00B64C84" w:rsidRDefault="00621630" w:rsidP="00621630">
      <w:pPr>
        <w:pStyle w:val="a5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Отмена статус эффекта приема. Показано с помощью чего (кроме обычных нормализующих вещей и магии) можно снять статус эффект от этого приема. </w:t>
      </w:r>
    </w:p>
    <w:p w:rsidR="00621630" w:rsidRDefault="00621630" w:rsidP="00621630">
      <w:pPr>
        <w:tabs>
          <w:tab w:val="left" w:pos="720"/>
        </w:tabs>
        <w:ind w:left="360"/>
        <w:rPr>
          <w:b/>
          <w:bCs/>
        </w:rPr>
      </w:pPr>
    </w:p>
    <w:p w:rsidR="00F02DAD" w:rsidRDefault="00F02DAD" w:rsidP="00D1723E">
      <w:pPr>
        <w:ind w:right="-143"/>
      </w:pPr>
      <w:r>
        <w:rPr>
          <w:sz w:val="40"/>
          <w:szCs w:val="40"/>
          <w:u w:val="single"/>
        </w:rPr>
        <w:t xml:space="preserve">Приемы для </w:t>
      </w:r>
      <w:proofErr w:type="spellStart"/>
      <w:r>
        <w:rPr>
          <w:sz w:val="40"/>
          <w:szCs w:val="40"/>
          <w:u w:val="single"/>
        </w:rPr>
        <w:t>демки</w:t>
      </w:r>
      <w:proofErr w:type="spellEnd"/>
      <w:r>
        <w:rPr>
          <w:sz w:val="40"/>
          <w:szCs w:val="40"/>
          <w:u w:val="single"/>
        </w:rPr>
        <w:t xml:space="preserve"> и их описание.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lastRenderedPageBreak/>
        <w:t xml:space="preserve">Класс: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Хроно</w:t>
      </w:r>
      <w:proofErr w:type="spellEnd"/>
      <w:r w:rsidRPr="00D1723E">
        <w:rPr>
          <w:color w:val="BFBFBF" w:themeColor="background1" w:themeShade="BF"/>
          <w:sz w:val="16"/>
          <w:szCs w:val="16"/>
        </w:rPr>
        <w:t>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1-П-Ф - Удар. - 2еж по одной цели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 xml:space="preserve">2-П-МФО - Сфокусированный удар. - 5 еж 1 цель + 1 цель получает 50% </w:t>
      </w:r>
      <w:proofErr w:type="gramStart"/>
      <w:r w:rsidRPr="00D1723E">
        <w:rPr>
          <w:color w:val="BFBFBF" w:themeColor="background1" w:themeShade="BF"/>
          <w:sz w:val="16"/>
          <w:szCs w:val="16"/>
        </w:rPr>
        <w:t>урона</w:t>
      </w:r>
      <w:proofErr w:type="gramEnd"/>
      <w:r w:rsidRPr="00D1723E">
        <w:rPr>
          <w:color w:val="BFBFBF" w:themeColor="background1" w:themeShade="BF"/>
          <w:sz w:val="16"/>
          <w:szCs w:val="16"/>
        </w:rPr>
        <w:t xml:space="preserve"> если стоит позади первичной цели. Прием производит действие только на следующий ход персонажа. Если прием выпал после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Double</w:t>
      </w:r>
      <w:proofErr w:type="spellEnd"/>
      <w:r w:rsidRPr="00D1723E">
        <w:rPr>
          <w:color w:val="BFBFBF" w:themeColor="background1" w:themeShade="BF"/>
          <w:sz w:val="16"/>
          <w:szCs w:val="16"/>
        </w:rPr>
        <w:t xml:space="preserve"> - он производится тут же без штрафа в ход и считается продолжением </w:t>
      </w:r>
      <w:proofErr w:type="spellStart"/>
      <w:r w:rsidRPr="00D1723E">
        <w:rPr>
          <w:color w:val="BFBFBF" w:themeColor="background1" w:themeShade="BF"/>
          <w:sz w:val="16"/>
          <w:szCs w:val="16"/>
        </w:rPr>
        <w:t>комбо</w:t>
      </w:r>
      <w:proofErr w:type="spellEnd"/>
      <w:r w:rsidRPr="00D1723E">
        <w:rPr>
          <w:color w:val="BFBFBF" w:themeColor="background1" w:themeShade="BF"/>
          <w:sz w:val="16"/>
          <w:szCs w:val="16"/>
        </w:rPr>
        <w:t xml:space="preserve"> после 1-П. 2 ем трата. Использует оружие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1-О-М - Замедление. - Замедляет заполнение АВШ и полосу каста одной цели. 3 ем трата.</w:t>
      </w:r>
    </w:p>
    <w:p w:rsidR="00F02DAD" w:rsidRPr="00D1723E" w:rsidRDefault="00F02DAD" w:rsidP="00D1723E">
      <w:pPr>
        <w:ind w:right="-143"/>
        <w:rPr>
          <w:color w:val="BFBFBF" w:themeColor="background1" w:themeShade="BF"/>
          <w:sz w:val="16"/>
          <w:szCs w:val="16"/>
        </w:rPr>
      </w:pPr>
      <w:r w:rsidRPr="00D1723E">
        <w:rPr>
          <w:color w:val="BFBFBF" w:themeColor="background1" w:themeShade="BF"/>
          <w:sz w:val="16"/>
          <w:szCs w:val="16"/>
        </w:rPr>
        <w:t>1-М-М - Звуковая волна - 15 еж переднему ряду и 50% нанесенного урона заднему. 5 ем трата.</w:t>
      </w:r>
    </w:p>
    <w:p w:rsidR="00F02DAD" w:rsidRPr="00EC26BF" w:rsidRDefault="00D1723E" w:rsidP="00D1723E">
      <w:pPr>
        <w:ind w:right="-143"/>
        <w:rPr>
          <w:b/>
        </w:rPr>
      </w:pPr>
      <w:r w:rsidRPr="00EC26BF">
        <w:rPr>
          <w:b/>
        </w:rPr>
        <w:t xml:space="preserve">Профессия: </w:t>
      </w:r>
      <w:proofErr w:type="spellStart"/>
      <w:r w:rsidRPr="00EC26BF">
        <w:rPr>
          <w:b/>
        </w:rPr>
        <w:t>Барбарэт</w:t>
      </w:r>
      <w:proofErr w:type="spellEnd"/>
      <w:r w:rsidRPr="00EC26BF">
        <w:rPr>
          <w:b/>
        </w:rPr>
        <w:t>.</w:t>
      </w:r>
    </w:p>
    <w:p w:rsidR="00D1723E" w:rsidRDefault="005B095F" w:rsidP="00D1723E">
      <w:pPr>
        <w:ind w:right="-143"/>
      </w:pPr>
      <w:r>
        <w:t xml:space="preserve">1-П-Ф – Удар. – 3 </w:t>
      </w:r>
      <w:r>
        <w:rPr>
          <w:lang w:val="en-GB"/>
        </w:rPr>
        <w:t>HP</w:t>
      </w:r>
      <w:r w:rsidRPr="005B095F">
        <w:t xml:space="preserve"> </w:t>
      </w:r>
      <w:r>
        <w:t>по одной цели</w:t>
      </w:r>
      <w:proofErr w:type="gramStart"/>
      <w:r>
        <w:t>.</w:t>
      </w:r>
      <w:proofErr w:type="gramEnd"/>
      <w:r w:rsidR="00926827">
        <w:t xml:space="preserve"> Убирается в колоду сразу после проведения.</w:t>
      </w:r>
    </w:p>
    <w:p w:rsidR="005B095F" w:rsidRDefault="005B095F" w:rsidP="00D1723E">
      <w:pPr>
        <w:ind w:right="-143"/>
      </w:pPr>
      <w:r>
        <w:t xml:space="preserve">2-П-Ф – </w:t>
      </w:r>
      <w:proofErr w:type="spellStart"/>
      <w:r>
        <w:t>Аппер</w:t>
      </w:r>
      <w:proofErr w:type="spellEnd"/>
      <w:r>
        <w:t xml:space="preserve"> – 5 </w:t>
      </w:r>
      <w:r>
        <w:rPr>
          <w:lang w:val="en-GB"/>
        </w:rPr>
        <w:t>HP</w:t>
      </w:r>
      <w:r w:rsidRPr="005B095F">
        <w:t xml:space="preserve"> </w:t>
      </w:r>
      <w:r>
        <w:t>по одной цели.</w:t>
      </w:r>
      <w:r w:rsidR="00926827">
        <w:t xml:space="preserve"> </w:t>
      </w:r>
      <w:r w:rsidR="00926827">
        <w:t>Убирается в колоду сразу после проведения.</w:t>
      </w:r>
    </w:p>
    <w:p w:rsidR="005B095F" w:rsidRDefault="005B095F" w:rsidP="00D1723E">
      <w:pPr>
        <w:ind w:right="-143"/>
      </w:pPr>
      <w:r>
        <w:t>3-П-Ф</w:t>
      </w:r>
      <w:r w:rsidR="00932484">
        <w:t>О</w:t>
      </w:r>
      <w:r>
        <w:t xml:space="preserve"> – Удар оружия – 7 </w:t>
      </w:r>
      <w:r>
        <w:rPr>
          <w:lang w:val="en-GB"/>
        </w:rPr>
        <w:t>HP</w:t>
      </w:r>
      <w:r w:rsidRPr="005B095F">
        <w:t xml:space="preserve"> </w:t>
      </w:r>
      <w:r>
        <w:t>по одной цели</w:t>
      </w:r>
      <w:r w:rsidR="00A24BBD">
        <w:t xml:space="preserve"> +урон от оружия</w:t>
      </w:r>
      <w:r>
        <w:t xml:space="preserve"> +10</w:t>
      </w:r>
      <w:r>
        <w:rPr>
          <w:lang w:val="en-GB"/>
        </w:rPr>
        <w:t>HP</w:t>
      </w:r>
      <w:r w:rsidRPr="005B095F">
        <w:t xml:space="preserve"> </w:t>
      </w:r>
      <w:r>
        <w:t>к урону если был произведен после</w:t>
      </w:r>
      <w:r w:rsidR="00A24BBD">
        <w:t xml:space="preserve"> 1-О</w:t>
      </w:r>
      <w:r w:rsidR="003733C5">
        <w:t xml:space="preserve"> +возможный эффект оружия</w:t>
      </w:r>
      <w:r w:rsidR="00A24BBD">
        <w:t>.</w:t>
      </w:r>
      <w:r>
        <w:t xml:space="preserve"> </w:t>
      </w:r>
      <w:r w:rsidR="00926827">
        <w:t>Убирается в колоду сразу после проведения.</w:t>
      </w:r>
    </w:p>
    <w:p w:rsidR="00A24BBD" w:rsidRDefault="00A24BBD" w:rsidP="00D1723E">
      <w:pPr>
        <w:ind w:right="-143"/>
      </w:pPr>
      <w:r>
        <w:t>4-П-Ф</w:t>
      </w:r>
      <w:r w:rsidR="00932484">
        <w:t>О</w:t>
      </w:r>
      <w:r>
        <w:t xml:space="preserve"> – Разворот – 10 </w:t>
      </w:r>
      <w:r>
        <w:rPr>
          <w:lang w:val="en-GB"/>
        </w:rPr>
        <w:t>HP</w:t>
      </w:r>
      <w:r w:rsidRPr="00A24BBD">
        <w:t xml:space="preserve"> </w:t>
      </w:r>
      <w:r>
        <w:t xml:space="preserve">по одной цели +урон от оружия +5 </w:t>
      </w:r>
      <w:r>
        <w:rPr>
          <w:lang w:val="en-GB"/>
        </w:rPr>
        <w:t>HP</w:t>
      </w:r>
      <w:r w:rsidRPr="00A24BBD">
        <w:t xml:space="preserve"> </w:t>
      </w:r>
      <w:r>
        <w:t xml:space="preserve">если был произведен после 1 </w:t>
      </w:r>
      <w:proofErr w:type="gramStart"/>
      <w:r>
        <w:t>П</w:t>
      </w:r>
      <w:proofErr w:type="gramEnd"/>
      <w:r>
        <w:t xml:space="preserve"> или 2 П</w:t>
      </w:r>
      <w:r w:rsidR="003733C5">
        <w:t xml:space="preserve"> +возможный эффект оружия</w:t>
      </w:r>
      <w:r>
        <w:t>.</w:t>
      </w:r>
    </w:p>
    <w:p w:rsidR="00A24BBD" w:rsidRDefault="00A24BBD" w:rsidP="00D1723E">
      <w:pPr>
        <w:ind w:right="-143"/>
      </w:pPr>
      <w:r>
        <w:t>5-П-Ф</w:t>
      </w:r>
      <w:r w:rsidR="00932484">
        <w:t>О</w:t>
      </w:r>
      <w:r>
        <w:t xml:space="preserve"> – Обрушение – 15 </w:t>
      </w:r>
      <w:r>
        <w:rPr>
          <w:lang w:val="en-GB"/>
        </w:rPr>
        <w:t>HP</w:t>
      </w:r>
      <w:r>
        <w:t xml:space="preserve"> по одной цели +урон от оружия +10 </w:t>
      </w:r>
      <w:r>
        <w:rPr>
          <w:lang w:val="en-GB"/>
        </w:rPr>
        <w:t>HP</w:t>
      </w:r>
      <w:r w:rsidRPr="00A24BBD">
        <w:t xml:space="preserve"> </w:t>
      </w:r>
      <w:r>
        <w:t>к урону если был произведен после 1-О</w:t>
      </w:r>
      <w:r w:rsidR="003733C5">
        <w:t xml:space="preserve"> +возможный эффект оружия</w:t>
      </w:r>
      <w:r>
        <w:t>.</w:t>
      </w:r>
    </w:p>
    <w:p w:rsidR="00A24BBD" w:rsidRPr="00A24BBD" w:rsidRDefault="00A24BBD" w:rsidP="00D1723E">
      <w:pPr>
        <w:ind w:right="-143"/>
      </w:pPr>
      <w:r>
        <w:t>6-П-Ф</w:t>
      </w:r>
      <w:r w:rsidR="00932484">
        <w:t>О</w:t>
      </w:r>
      <w:r>
        <w:t xml:space="preserve"> – Размах – 20 </w:t>
      </w:r>
      <w:r>
        <w:rPr>
          <w:lang w:val="en-GB"/>
        </w:rPr>
        <w:t>HP</w:t>
      </w:r>
      <w:r w:rsidRPr="00A24BBD">
        <w:t xml:space="preserve"> </w:t>
      </w:r>
      <w:r>
        <w:t xml:space="preserve">по всем передним целям + урон от оружия +10 </w:t>
      </w:r>
      <w:r>
        <w:rPr>
          <w:lang w:val="en-GB"/>
        </w:rPr>
        <w:t>HP</w:t>
      </w:r>
      <w:r w:rsidRPr="00A24BBD">
        <w:t xml:space="preserve"> </w:t>
      </w:r>
      <w:r>
        <w:t>к урону после 1-О</w:t>
      </w:r>
      <w:r w:rsidR="003733C5">
        <w:t xml:space="preserve"> +возможный эффект оружия</w:t>
      </w:r>
      <w:r>
        <w:t>.</w:t>
      </w:r>
    </w:p>
    <w:p w:rsidR="00A24BBD" w:rsidRDefault="00A24BBD" w:rsidP="00D1723E">
      <w:pPr>
        <w:ind w:right="-143"/>
      </w:pPr>
      <w:r>
        <w:t>1-О-Ф</w:t>
      </w:r>
      <w:r w:rsidR="00932484">
        <w:t>О</w:t>
      </w:r>
      <w:r>
        <w:t xml:space="preserve"> – замах – Замахивается имеющимся оружием для проведения сильнейших ударов. Если следующий прием будет не привязан к этому, то этот прием отнимет </w:t>
      </w:r>
      <w:r w:rsidR="00932484">
        <w:t>НР в количестве урона оружия</w:t>
      </w:r>
      <w:r w:rsidRPr="00A24BBD">
        <w:t xml:space="preserve"> </w:t>
      </w:r>
      <w:r>
        <w:t xml:space="preserve">и возвратится в </w:t>
      </w:r>
      <w:proofErr w:type="spellStart"/>
      <w:r>
        <w:t>тас</w:t>
      </w:r>
      <w:proofErr w:type="spellEnd"/>
      <w:r>
        <w:t xml:space="preserve"> с приемами</w:t>
      </w:r>
      <w:r w:rsidRPr="00A24BBD">
        <w:t>.</w:t>
      </w:r>
    </w:p>
    <w:p w:rsidR="00A24BBD" w:rsidRDefault="00A24BBD" w:rsidP="00D1723E">
      <w:pPr>
        <w:ind w:right="-143"/>
      </w:pPr>
      <w:r>
        <w:t xml:space="preserve">2-О-Ф – </w:t>
      </w:r>
      <w:proofErr w:type="spellStart"/>
      <w:r>
        <w:rPr>
          <w:lang w:val="en-GB"/>
        </w:rPr>
        <w:t>Headcrack</w:t>
      </w:r>
      <w:proofErr w:type="spellEnd"/>
      <w:r w:rsidRPr="00A24BBD">
        <w:t xml:space="preserve"> – </w:t>
      </w:r>
      <w:r>
        <w:t>5</w:t>
      </w:r>
      <w:r>
        <w:rPr>
          <w:lang w:val="en-GB"/>
        </w:rPr>
        <w:t>HP</w:t>
      </w:r>
      <w:r w:rsidRPr="00A24BBD">
        <w:t xml:space="preserve"> </w:t>
      </w:r>
      <w:r>
        <w:t>по себе и по вражеской цели и оглушение вражеской цели на 1 ход.</w:t>
      </w:r>
    </w:p>
    <w:p w:rsidR="00A24BBD" w:rsidRDefault="00A24BBD" w:rsidP="00D1723E">
      <w:pPr>
        <w:ind w:right="-143"/>
      </w:pPr>
      <w:r>
        <w:t xml:space="preserve">3-О-М – Зов силы – Прибавляет </w:t>
      </w:r>
      <w:r w:rsidR="009D2E85">
        <w:t>10</w:t>
      </w:r>
      <w:r>
        <w:t xml:space="preserve"> к урону физических приемов. Висит 2 хода.</w:t>
      </w:r>
    </w:p>
    <w:p w:rsidR="00A24BBD" w:rsidRPr="00A24BBD" w:rsidRDefault="00A24BBD" w:rsidP="00D1723E">
      <w:pPr>
        <w:ind w:right="-143"/>
      </w:pPr>
      <w:r>
        <w:t xml:space="preserve">1-М-Ф – Рассечение – Наносит 20 </w:t>
      </w:r>
      <w:r>
        <w:rPr>
          <w:lang w:val="en-GB"/>
        </w:rPr>
        <w:t>HP</w:t>
      </w:r>
      <w:r w:rsidRPr="00A24BBD">
        <w:t xml:space="preserve"> </w:t>
      </w:r>
      <w:r>
        <w:t xml:space="preserve">по одной цели, игнорирует половину брони. </w:t>
      </w:r>
    </w:p>
    <w:p w:rsidR="00F02DAD" w:rsidRPr="00EC26BF" w:rsidRDefault="00D1723E" w:rsidP="00D1723E">
      <w:pPr>
        <w:ind w:right="-143"/>
        <w:rPr>
          <w:b/>
        </w:rPr>
      </w:pPr>
      <w:r w:rsidRPr="00EC26BF">
        <w:rPr>
          <w:b/>
        </w:rPr>
        <w:t>Профессия</w:t>
      </w:r>
      <w:r w:rsidR="00F02DAD" w:rsidRPr="00EC26BF">
        <w:rPr>
          <w:b/>
        </w:rPr>
        <w:t xml:space="preserve">: </w:t>
      </w:r>
      <w:proofErr w:type="spellStart"/>
      <w:r w:rsidR="00F02DAD" w:rsidRPr="00EC26BF">
        <w:rPr>
          <w:b/>
        </w:rPr>
        <w:t>Саммаг</w:t>
      </w:r>
      <w:proofErr w:type="spellEnd"/>
      <w:r w:rsidR="00F02DAD" w:rsidRPr="00EC26BF">
        <w:rPr>
          <w:b/>
        </w:rPr>
        <w:t>.</w:t>
      </w:r>
    </w:p>
    <w:p w:rsidR="00F02DAD" w:rsidRDefault="00F02DAD" w:rsidP="00D1723E">
      <w:pPr>
        <w:ind w:right="-143"/>
      </w:pPr>
      <w:r>
        <w:t xml:space="preserve">1-П-Ф - Удар. - 2 </w:t>
      </w:r>
      <w:r w:rsidR="00B2574A">
        <w:rPr>
          <w:lang w:val="en-GB"/>
        </w:rPr>
        <w:t>HP</w:t>
      </w:r>
      <w:r>
        <w:t xml:space="preserve"> по одной цели.</w:t>
      </w:r>
    </w:p>
    <w:p w:rsidR="00F02DAD" w:rsidRDefault="003733C5" w:rsidP="00D1723E">
      <w:pPr>
        <w:ind w:right="-143"/>
      </w:pPr>
      <w:r>
        <w:t xml:space="preserve">2-П-ФО – Удар оружия </w:t>
      </w:r>
      <w:r w:rsidR="00F02DAD">
        <w:t xml:space="preserve">- 3 </w:t>
      </w:r>
      <w:r w:rsidR="00B2574A">
        <w:rPr>
          <w:lang w:val="en-GB"/>
        </w:rPr>
        <w:t>HP</w:t>
      </w:r>
      <w:r w:rsidR="00F02DAD">
        <w:t xml:space="preserve"> по одной цели</w:t>
      </w:r>
      <w:r>
        <w:t xml:space="preserve"> +урон оружия +возможный эффект оружия</w:t>
      </w:r>
      <w:r w:rsidR="00F02DAD">
        <w:t>.</w:t>
      </w:r>
    </w:p>
    <w:p w:rsidR="00B2574A" w:rsidRDefault="00B2574A" w:rsidP="00D1723E">
      <w:pPr>
        <w:ind w:right="-143"/>
      </w:pPr>
      <w:r>
        <w:t>3-П-ФО – Взмах – 5 НР по одной цели +эффект оружия.</w:t>
      </w:r>
    </w:p>
    <w:p w:rsidR="00F02DAD" w:rsidRDefault="00F02DAD" w:rsidP="00D1723E">
      <w:pPr>
        <w:ind w:right="-143"/>
      </w:pPr>
      <w:r>
        <w:t>1-О-М - Лечит вызванное существо на 5</w:t>
      </w:r>
      <w:r w:rsidR="00B2574A" w:rsidRPr="00B2574A">
        <w:t xml:space="preserve"> </w:t>
      </w:r>
      <w:r w:rsidR="00B2574A">
        <w:rPr>
          <w:lang w:val="en-GB"/>
        </w:rPr>
        <w:t>HP</w:t>
      </w:r>
      <w:r>
        <w:t xml:space="preserve">. Если существо не вызвано, или полностью </w:t>
      </w:r>
      <w:proofErr w:type="gramStart"/>
      <w:r>
        <w:t>здорово</w:t>
      </w:r>
      <w:proofErr w:type="gramEnd"/>
      <w:r>
        <w:t xml:space="preserve"> - прием в </w:t>
      </w:r>
      <w:proofErr w:type="spellStart"/>
      <w:r>
        <w:t>тасе</w:t>
      </w:r>
      <w:proofErr w:type="spellEnd"/>
      <w:r>
        <w:t xml:space="preserve"> не участвует.</w:t>
      </w:r>
      <w:r w:rsidR="00671E09" w:rsidRPr="00671E09">
        <w:t xml:space="preserve"> </w:t>
      </w:r>
      <w:r w:rsidR="00671E09">
        <w:t>Убирается в колоду сразу после проведения.</w:t>
      </w:r>
    </w:p>
    <w:p w:rsidR="00B2574A" w:rsidRDefault="00B2574A" w:rsidP="00D1723E">
      <w:pPr>
        <w:ind w:right="-143"/>
      </w:pPr>
      <w:r>
        <w:t xml:space="preserve">2-О-М – Увеличивает защиту питомца на </w:t>
      </w:r>
      <w:r w:rsidR="00671E09">
        <w:t>2</w:t>
      </w:r>
      <w:r>
        <w:t xml:space="preserve"> ед. Если питомца нет, прием не участвует в </w:t>
      </w:r>
      <w:proofErr w:type="spellStart"/>
      <w:r>
        <w:t>тасе</w:t>
      </w:r>
      <w:proofErr w:type="spellEnd"/>
      <w:r>
        <w:t>.</w:t>
      </w:r>
      <w:r w:rsidR="00671E09" w:rsidRPr="00671E09">
        <w:t xml:space="preserve"> </w:t>
      </w:r>
      <w:r w:rsidR="00671E09">
        <w:t>Убирается в колоду сразу после проведения.</w:t>
      </w:r>
    </w:p>
    <w:p w:rsidR="00B2574A" w:rsidRDefault="00B2574A" w:rsidP="00D1723E">
      <w:pPr>
        <w:ind w:right="-143"/>
      </w:pPr>
      <w:r>
        <w:t xml:space="preserve">3-О-М – Скрытые силы – Увеличивает следующую атаку питомца на 10 ед. Следующий статус эффект питомца подействует с 100% вероятностью. Если питомца нет, прием не участвует в </w:t>
      </w:r>
      <w:proofErr w:type="spellStart"/>
      <w:r>
        <w:t>тасе</w:t>
      </w:r>
      <w:proofErr w:type="spellEnd"/>
      <w:r>
        <w:t>.</w:t>
      </w:r>
      <w:r w:rsidR="00671E09">
        <w:t xml:space="preserve"> </w:t>
      </w:r>
      <w:r w:rsidR="00671E09">
        <w:t>Убирается в колоду сразу после проведения.</w:t>
      </w:r>
    </w:p>
    <w:p w:rsidR="00B2574A" w:rsidRDefault="00B2574A" w:rsidP="00D1723E">
      <w:pPr>
        <w:ind w:right="-143"/>
      </w:pPr>
      <w:r>
        <w:lastRenderedPageBreak/>
        <w:t xml:space="preserve">4-О-М – Последний вздох – Вешает на питомца </w:t>
      </w:r>
      <w:proofErr w:type="spellStart"/>
      <w:r>
        <w:t>бафф</w:t>
      </w:r>
      <w:proofErr w:type="spellEnd"/>
      <w:r>
        <w:t xml:space="preserve"> который наносит урон по вражеской цели или </w:t>
      </w:r>
      <w:proofErr w:type="spellStart"/>
      <w:r>
        <w:t>тригерит</w:t>
      </w:r>
      <w:proofErr w:type="spellEnd"/>
      <w:r>
        <w:t xml:space="preserve"> скрытый эффект питомца при его смерти со 100% вероятностью.</w:t>
      </w:r>
      <w:r w:rsidR="00926827">
        <w:t xml:space="preserve"> </w:t>
      </w:r>
      <w:proofErr w:type="spellStart"/>
      <w:r w:rsidR="00926827">
        <w:t>Дествует</w:t>
      </w:r>
      <w:proofErr w:type="spellEnd"/>
      <w:r w:rsidR="00926827">
        <w:t xml:space="preserve"> 2 хода.</w:t>
      </w:r>
      <w:r>
        <w:t xml:space="preserve"> Если питомца нет, прием не участвует в </w:t>
      </w:r>
      <w:proofErr w:type="spellStart"/>
      <w:r>
        <w:t>тасе</w:t>
      </w:r>
      <w:proofErr w:type="spellEnd"/>
      <w:r>
        <w:t xml:space="preserve">. </w:t>
      </w:r>
      <w:r w:rsidR="00926827">
        <w:t>Убирается в колод</w:t>
      </w:r>
      <w:r w:rsidR="00926827">
        <w:t>у после двух ходов действия</w:t>
      </w:r>
      <w:r w:rsidR="00926827">
        <w:t>.</w:t>
      </w:r>
    </w:p>
    <w:p w:rsidR="00B2574A" w:rsidRDefault="00B2574A" w:rsidP="00D1723E">
      <w:pPr>
        <w:ind w:right="-143"/>
      </w:pPr>
      <w:r>
        <w:t xml:space="preserve">5-О-М – </w:t>
      </w:r>
      <w:proofErr w:type="spellStart"/>
      <w:r>
        <w:t>Конжуринг</w:t>
      </w:r>
      <w:proofErr w:type="spellEnd"/>
      <w:r>
        <w:t xml:space="preserve"> – использовать имеющийся </w:t>
      </w:r>
      <w:proofErr w:type="gramStart"/>
      <w:r>
        <w:t>камень</w:t>
      </w:r>
      <w:proofErr w:type="gramEnd"/>
      <w:r>
        <w:t xml:space="preserve"> чтобы получить его свойства. Огонь – добавляет к физическому урону огненную магическую атаку в 10 НР. Лед дает двойную защиту от физических и водяных атак. </w:t>
      </w:r>
      <w:proofErr w:type="gramStart"/>
      <w:r>
        <w:t>Каменный</w:t>
      </w:r>
      <w:proofErr w:type="gramEnd"/>
      <w:r>
        <w:t xml:space="preserve"> дает небольшую регенерацию и повышение защиты на 4 пункта. Используемый камень исчезает из инвентаря на весь бой.</w:t>
      </w:r>
      <w:r w:rsidR="00926827" w:rsidRPr="00926827">
        <w:t xml:space="preserve"> </w:t>
      </w:r>
      <w:r w:rsidR="00926827">
        <w:t>Убирается в колоду сразу после проведения</w:t>
      </w:r>
      <w:r w:rsidR="00926827">
        <w:t xml:space="preserve">, если камней больше не осталось – убирается из </w:t>
      </w:r>
      <w:proofErr w:type="spellStart"/>
      <w:r w:rsidR="00926827">
        <w:t>таса</w:t>
      </w:r>
      <w:proofErr w:type="spellEnd"/>
      <w:r w:rsidR="00926827">
        <w:t xml:space="preserve"> приемов</w:t>
      </w:r>
      <w:r w:rsidR="00926827">
        <w:t>.</w:t>
      </w:r>
    </w:p>
    <w:p w:rsidR="009F783E" w:rsidRDefault="00F02DAD" w:rsidP="009F783E">
      <w:pPr>
        <w:ind w:right="-143"/>
      </w:pPr>
      <w:r>
        <w:t xml:space="preserve">1-М-ФМ - Призыв Питомца. </w:t>
      </w:r>
      <w:proofErr w:type="gramStart"/>
      <w:r>
        <w:t xml:space="preserve">(Питомец </w:t>
      </w:r>
      <w:proofErr w:type="spellStart"/>
      <w:r>
        <w:t>первоуровневый</w:t>
      </w:r>
      <w:proofErr w:type="spellEnd"/>
      <w:r>
        <w:t xml:space="preserve"> </w:t>
      </w:r>
      <w:proofErr w:type="spellStart"/>
      <w:r>
        <w:t>суммон</w:t>
      </w:r>
      <w:proofErr w:type="spellEnd"/>
      <w:r>
        <w:t>, из любой стихийной материи.</w:t>
      </w:r>
      <w:proofErr w:type="gramEnd"/>
      <w:r>
        <w:t xml:space="preserve"> </w:t>
      </w:r>
      <w:proofErr w:type="gramStart"/>
      <w:r>
        <w:t xml:space="preserve">Для </w:t>
      </w:r>
      <w:proofErr w:type="spellStart"/>
      <w:r>
        <w:t>демки</w:t>
      </w:r>
      <w:proofErr w:type="spellEnd"/>
      <w:r>
        <w:t xml:space="preserve"> у </w:t>
      </w:r>
      <w:proofErr w:type="spellStart"/>
      <w:r>
        <w:t>саммагов</w:t>
      </w:r>
      <w:proofErr w:type="spellEnd"/>
      <w:r>
        <w:t xml:space="preserve"> будут три камня - огненный, ледяной и стихии земли).</w:t>
      </w:r>
      <w:proofErr w:type="gramEnd"/>
      <w:r w:rsidR="009F783E">
        <w:t xml:space="preserve"> </w:t>
      </w:r>
      <w:proofErr w:type="spellStart"/>
      <w:r w:rsidR="009F783E">
        <w:t>Саммаги</w:t>
      </w:r>
      <w:proofErr w:type="spellEnd"/>
      <w:r w:rsidR="009F783E">
        <w:t xml:space="preserve"> с малой вероятностью могут призвать питомца из камней встроенных в оружие. Питомца можно </w:t>
      </w:r>
      <w:proofErr w:type="gramStart"/>
      <w:r w:rsidR="009F783E">
        <w:t>отозвать</w:t>
      </w:r>
      <w:proofErr w:type="gramEnd"/>
      <w:r w:rsidR="009F783E">
        <w:t xml:space="preserve"> щелкнув по этому приему правой кнопкой, пока тот висит вне колоды приемов.</w:t>
      </w:r>
      <w:r w:rsidR="009F783E" w:rsidRPr="009F783E">
        <w:t xml:space="preserve"> </w:t>
      </w:r>
      <w:r w:rsidR="00926827">
        <w:t xml:space="preserve">Убирается </w:t>
      </w:r>
      <w:r w:rsidR="00926827">
        <w:t xml:space="preserve">из </w:t>
      </w:r>
      <w:proofErr w:type="spellStart"/>
      <w:r w:rsidR="00926827">
        <w:t>таса</w:t>
      </w:r>
      <w:proofErr w:type="spellEnd"/>
      <w:r w:rsidR="00926827">
        <w:t xml:space="preserve"> приемов на время действия питомца</w:t>
      </w:r>
      <w:r w:rsidR="00926827">
        <w:t>.</w:t>
      </w:r>
    </w:p>
    <w:p w:rsidR="009F783E" w:rsidRPr="009F783E" w:rsidRDefault="009F783E" w:rsidP="009F783E">
      <w:pPr>
        <w:ind w:right="-143"/>
        <w:rPr>
          <w:color w:val="0070C0"/>
        </w:rPr>
      </w:pPr>
      <w:r w:rsidRPr="009F783E">
        <w:rPr>
          <w:color w:val="0070C0"/>
        </w:rPr>
        <w:t xml:space="preserve">- Огненный -  плюется огненными шарикам (3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) по </w:t>
      </w:r>
      <w:proofErr w:type="spellStart"/>
      <w:r w:rsidRPr="009F783E">
        <w:rPr>
          <w:color w:val="0070C0"/>
        </w:rPr>
        <w:t>рандомной</w:t>
      </w:r>
      <w:proofErr w:type="spellEnd"/>
      <w:r w:rsidRPr="009F783E">
        <w:rPr>
          <w:color w:val="0070C0"/>
        </w:rPr>
        <w:t xml:space="preserve"> вражеской цели не сходя с места</w:t>
      </w:r>
      <w:proofErr w:type="gramStart"/>
      <w:r w:rsidRPr="009F783E">
        <w:rPr>
          <w:color w:val="0070C0"/>
        </w:rPr>
        <w:t>.</w:t>
      </w:r>
      <w:proofErr w:type="gramEnd"/>
      <w:r w:rsidRPr="009F783E">
        <w:rPr>
          <w:color w:val="0070C0"/>
        </w:rPr>
        <w:t xml:space="preserve"> </w:t>
      </w:r>
      <w:proofErr w:type="gramStart"/>
      <w:r w:rsidRPr="009F783E">
        <w:rPr>
          <w:color w:val="0070C0"/>
        </w:rPr>
        <w:t>и</w:t>
      </w:r>
      <w:proofErr w:type="gramEnd"/>
      <w:r w:rsidRPr="009F783E">
        <w:rPr>
          <w:color w:val="0070C0"/>
        </w:rPr>
        <w:t>меет 10 еж.</w:t>
      </w:r>
    </w:p>
    <w:p w:rsidR="009F783E" w:rsidRPr="009F783E" w:rsidRDefault="009F783E" w:rsidP="009F783E">
      <w:pPr>
        <w:ind w:right="-143"/>
        <w:rPr>
          <w:color w:val="0070C0"/>
        </w:rPr>
      </w:pPr>
      <w:r w:rsidRPr="009F783E">
        <w:rPr>
          <w:color w:val="0070C0"/>
        </w:rPr>
        <w:t xml:space="preserve">- Ледяной - бьет физической атакой (2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) 1 </w:t>
      </w:r>
      <w:proofErr w:type="spellStart"/>
      <w:r w:rsidRPr="009F783E">
        <w:rPr>
          <w:color w:val="0070C0"/>
        </w:rPr>
        <w:t>рандомную</w:t>
      </w:r>
      <w:proofErr w:type="spellEnd"/>
      <w:r w:rsidRPr="009F783E">
        <w:rPr>
          <w:color w:val="0070C0"/>
        </w:rPr>
        <w:t xml:space="preserve"> вражескую цель. Имеет 15% шанс наложить на цель П-статус иней на 2 хода. Имеет 10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>. Слаб против физических атак.</w:t>
      </w:r>
    </w:p>
    <w:p w:rsidR="009F783E" w:rsidRDefault="009F783E" w:rsidP="009F783E">
      <w:pPr>
        <w:ind w:right="-143"/>
      </w:pPr>
      <w:r w:rsidRPr="009F783E">
        <w:rPr>
          <w:color w:val="0070C0"/>
        </w:rPr>
        <w:t xml:space="preserve">- Каменный - Повышает защиту </w:t>
      </w:r>
      <w:proofErr w:type="spellStart"/>
      <w:r w:rsidRPr="009F783E">
        <w:rPr>
          <w:color w:val="0070C0"/>
        </w:rPr>
        <w:t>саммага</w:t>
      </w:r>
      <w:proofErr w:type="spellEnd"/>
      <w:r w:rsidRPr="009F783E">
        <w:rPr>
          <w:color w:val="0070C0"/>
        </w:rPr>
        <w:t xml:space="preserve"> на 4 ед. После заполнения своего АТ имеет шанс в 15% излечить </w:t>
      </w:r>
      <w:proofErr w:type="spellStart"/>
      <w:r w:rsidRPr="009F783E">
        <w:rPr>
          <w:color w:val="0070C0"/>
        </w:rPr>
        <w:t>саммага</w:t>
      </w:r>
      <w:proofErr w:type="spellEnd"/>
      <w:r w:rsidRPr="009F783E">
        <w:rPr>
          <w:color w:val="0070C0"/>
        </w:rPr>
        <w:t xml:space="preserve"> на 3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 xml:space="preserve">. Имеет 20 </w:t>
      </w:r>
      <w:r w:rsidRPr="009F783E">
        <w:rPr>
          <w:color w:val="0070C0"/>
          <w:lang w:val="en-GB"/>
        </w:rPr>
        <w:t>HP</w:t>
      </w:r>
      <w:r w:rsidRPr="009F783E">
        <w:rPr>
          <w:color w:val="0070C0"/>
        </w:rPr>
        <w:t>. Все физические атаки уменьшаются на 2 ед.</w:t>
      </w:r>
    </w:p>
    <w:p w:rsidR="00F02DAD" w:rsidRDefault="00F02DAD" w:rsidP="00D1723E">
      <w:pPr>
        <w:ind w:right="-143"/>
      </w:pPr>
    </w:p>
    <w:p w:rsidR="009F783E" w:rsidRDefault="009F783E" w:rsidP="00D1723E">
      <w:pPr>
        <w:ind w:right="-143"/>
      </w:pPr>
      <w:r>
        <w:t xml:space="preserve">2-М-ФМ – Исключение – Отзывает любое призванное существо (свое или чужое). Уровень существа должен быть ниже </w:t>
      </w:r>
      <w:proofErr w:type="spellStart"/>
      <w:r>
        <w:t>саммага</w:t>
      </w:r>
      <w:proofErr w:type="spellEnd"/>
      <w:r>
        <w:t>. Если существ на поле боя нет, то это заклинание снимает 1 негативный или позитивный эффект с персонажа на которого нацелен прием.</w:t>
      </w:r>
      <w:r w:rsidR="00926827">
        <w:t xml:space="preserve"> </w:t>
      </w:r>
      <w:r w:rsidR="00926827">
        <w:t>Убирается в колоду сразу после проведения.</w:t>
      </w:r>
      <w:r w:rsidR="00926827">
        <w:t xml:space="preserve"> Если некого </w:t>
      </w:r>
      <w:proofErr w:type="gramStart"/>
      <w:r w:rsidR="00926827">
        <w:t xml:space="preserve">отзывать и нет ничего для снятия – прием убирается из </w:t>
      </w:r>
      <w:proofErr w:type="spellStart"/>
      <w:r w:rsidR="00926827">
        <w:t>таса</w:t>
      </w:r>
      <w:proofErr w:type="spellEnd"/>
      <w:proofErr w:type="gramEnd"/>
      <w:r w:rsidR="00926827">
        <w:t xml:space="preserve">. </w:t>
      </w:r>
    </w:p>
    <w:p w:rsidR="00F02DAD" w:rsidRPr="003B44A8" w:rsidRDefault="00D1723E" w:rsidP="00D1723E">
      <w:pPr>
        <w:ind w:right="-143"/>
        <w:rPr>
          <w:b/>
        </w:rPr>
      </w:pPr>
      <w:r w:rsidRPr="003B44A8">
        <w:rPr>
          <w:b/>
        </w:rPr>
        <w:t>Профессия</w:t>
      </w:r>
      <w:r w:rsidR="00F02DAD" w:rsidRPr="003B44A8">
        <w:rPr>
          <w:b/>
        </w:rPr>
        <w:t xml:space="preserve">: </w:t>
      </w:r>
      <w:proofErr w:type="spellStart"/>
      <w:r w:rsidR="00F02DAD" w:rsidRPr="003B44A8">
        <w:rPr>
          <w:b/>
        </w:rPr>
        <w:t>Энрин</w:t>
      </w:r>
      <w:proofErr w:type="spellEnd"/>
      <w:r w:rsidR="00F02DAD" w:rsidRPr="003B44A8">
        <w:rPr>
          <w:b/>
        </w:rPr>
        <w:t>.</w:t>
      </w:r>
    </w:p>
    <w:p w:rsidR="00F02DAD" w:rsidRDefault="00F02DAD" w:rsidP="00D1723E">
      <w:pPr>
        <w:ind w:right="-143"/>
      </w:pPr>
      <w:r>
        <w:t xml:space="preserve">1-П-Ф - </w:t>
      </w:r>
      <w:proofErr w:type="gramStart"/>
      <w:r>
        <w:t>Пинок</w:t>
      </w:r>
      <w:proofErr w:type="gramEnd"/>
      <w:r>
        <w:t xml:space="preserve">. - 3 </w:t>
      </w:r>
      <w:r w:rsidR="00932484">
        <w:t>НР</w:t>
      </w:r>
      <w:r>
        <w:t xml:space="preserve"> по одной цели. </w:t>
      </w:r>
      <w:r w:rsidR="00932484">
        <w:t>И</w:t>
      </w:r>
      <w:r w:rsidR="00E42DC3">
        <w:t>меет 5% шанс</w:t>
      </w:r>
      <w:r>
        <w:t xml:space="preserve"> сбить заполнение </w:t>
      </w:r>
      <w:r w:rsidR="00932484">
        <w:t>АТ</w:t>
      </w:r>
      <w:r>
        <w:t xml:space="preserve"> на 15%</w:t>
      </w:r>
      <w:r w:rsidR="00E42DC3">
        <w:t xml:space="preserve"> (эффект не срабатывает если АТ уже </w:t>
      </w:r>
      <w:proofErr w:type="spellStart"/>
      <w:r w:rsidR="00E42DC3">
        <w:t>зполнено</w:t>
      </w:r>
      <w:proofErr w:type="spellEnd"/>
      <w:r w:rsidR="00E42DC3">
        <w:t>)</w:t>
      </w:r>
      <w:r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2-П-Ф</w:t>
      </w:r>
      <w:r w:rsidR="00F02DAD">
        <w:t xml:space="preserve"> </w:t>
      </w:r>
      <w:r>
        <w:t>–</w:t>
      </w:r>
      <w:r w:rsidR="00F02DAD">
        <w:t xml:space="preserve"> </w:t>
      </w:r>
      <w:r>
        <w:t>Удар по почкам – 5 НР по одной цели, есть 10% шанс оглушить цель на 1 ход.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932484" w:rsidRDefault="00932484" w:rsidP="00D1723E">
      <w:pPr>
        <w:ind w:right="-143"/>
      </w:pPr>
      <w:r>
        <w:t xml:space="preserve">3-П-ФО </w:t>
      </w:r>
      <w:r w:rsidR="003B44A8">
        <w:t>– Баттерфляй – наносит дважды по 4 НР + урон от оружия на каждый удар + эффект.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 xml:space="preserve">4-П-ФО - </w:t>
      </w:r>
      <w:r>
        <w:t xml:space="preserve">Слайс - </w:t>
      </w:r>
      <w:r>
        <w:t>10</w:t>
      </w:r>
      <w:r>
        <w:t xml:space="preserve"> НР по одной цели +урон оружия + эффект оружия. Имеет 15% шанс зацепить рядом стоящую (в районе 1 клетки) цель и нанести 50% урона. 1 </w:t>
      </w:r>
      <w:proofErr w:type="gramStart"/>
      <w:r>
        <w:t>ев</w:t>
      </w:r>
      <w:proofErr w:type="gramEnd"/>
      <w:r>
        <w:t xml:space="preserve"> трата.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3B44A8" w:rsidRDefault="003B44A8" w:rsidP="00D1723E">
      <w:pPr>
        <w:ind w:right="-143"/>
      </w:pPr>
      <w:r>
        <w:t>1-О-ФО – Яд. – Смазывает ядом клинок оружия. Каждая физическая атака будет иметь шанс повесить яд на цель. Яд отнимает по 2 НР каждый ход в течени</w:t>
      </w:r>
      <w:proofErr w:type="gramStart"/>
      <w:r>
        <w:t>и</w:t>
      </w:r>
      <w:proofErr w:type="gramEnd"/>
      <w:r>
        <w:t xml:space="preserve"> 3 ходов.</w:t>
      </w:r>
      <w:r w:rsidR="00926827">
        <w:t xml:space="preserve"> Прием убирается из </w:t>
      </w:r>
      <w:proofErr w:type="spellStart"/>
      <w:r w:rsidR="00926827">
        <w:t>таса</w:t>
      </w:r>
      <w:proofErr w:type="spellEnd"/>
      <w:r w:rsidR="00926827">
        <w:t xml:space="preserve"> на время действия </w:t>
      </w:r>
      <w:proofErr w:type="spellStart"/>
      <w:r w:rsidR="00926827">
        <w:t>баффа</w:t>
      </w:r>
      <w:proofErr w:type="spellEnd"/>
      <w:r w:rsidR="00926827">
        <w:t>.</w:t>
      </w:r>
    </w:p>
    <w:p w:rsidR="003B44A8" w:rsidRDefault="003B44A8" w:rsidP="00D1723E">
      <w:pPr>
        <w:ind w:right="-143"/>
      </w:pPr>
      <w:r>
        <w:t xml:space="preserve">2-О-МФ – Теневой шаг – Телепортируется за спину персонажу и наносит ему критический урон оружия. </w:t>
      </w:r>
      <w:r w:rsidR="00926827">
        <w:t>Убирается в колоду сразу после проведения.</w:t>
      </w:r>
    </w:p>
    <w:p w:rsidR="00F02DAD" w:rsidRDefault="003B44A8" w:rsidP="00D1723E">
      <w:pPr>
        <w:ind w:right="-143"/>
      </w:pPr>
      <w:r>
        <w:lastRenderedPageBreak/>
        <w:t>3</w:t>
      </w:r>
      <w:r w:rsidR="00F02DAD">
        <w:t>-О-М - Растворение - исчезает на следующий ход из области видения. Все Ф и МФ-соло приемы автоматически срабатывают как MISS. Все магические и глобальные приемы работают как обычно. 1 ем трата. Пока действует растворение, прием не появляется в колоде.</w:t>
      </w:r>
    </w:p>
    <w:p w:rsidR="003B44A8" w:rsidRPr="00EE44E2" w:rsidRDefault="003B44A8" w:rsidP="00D1723E">
      <w:pPr>
        <w:ind w:right="-143"/>
      </w:pPr>
      <w:r>
        <w:t xml:space="preserve">4-О-Ф </w:t>
      </w:r>
      <w:r w:rsidR="00EE44E2">
        <w:t>–</w:t>
      </w:r>
      <w:r>
        <w:t xml:space="preserve"> </w:t>
      </w:r>
      <w:r w:rsidR="00EE44E2">
        <w:t>Метает кинжал в цель</w:t>
      </w:r>
      <w:proofErr w:type="gramStart"/>
      <w:r w:rsidR="00EE44E2">
        <w:t>.</w:t>
      </w:r>
      <w:proofErr w:type="gramEnd"/>
      <w:r w:rsidR="00EE44E2">
        <w:t xml:space="preserve"> Наносит урон оружием +эффект на оружии повышен на 50% не сходя с места.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F02DAD" w:rsidP="00D1723E">
      <w:pPr>
        <w:ind w:right="-143"/>
      </w:pPr>
      <w:r>
        <w:t>1-М-МФ</w:t>
      </w:r>
      <w:r w:rsidR="00926827">
        <w:t>О</w:t>
      </w:r>
      <w:r>
        <w:t xml:space="preserve"> - Наскок - 15 </w:t>
      </w:r>
      <w:r w:rsidR="00932484">
        <w:t>НР</w:t>
      </w:r>
      <w:r>
        <w:t xml:space="preserve"> по одной цели</w:t>
      </w:r>
      <w:r w:rsidR="00926827">
        <w:t xml:space="preserve"> +урон от оружия +эффект от оружия</w:t>
      </w:r>
      <w:r>
        <w:t xml:space="preserve"> и 1</w:t>
      </w:r>
      <w:r w:rsidR="00926827">
        <w:t>5</w:t>
      </w:r>
      <w:r>
        <w:t xml:space="preserve">% шанс сбить заполнение </w:t>
      </w:r>
      <w:r w:rsidR="00932484">
        <w:t>АТ</w:t>
      </w:r>
      <w:r>
        <w:t xml:space="preserve"> на 50%. 2ем/</w:t>
      </w:r>
      <w:r w:rsidR="00926827">
        <w:t>2</w:t>
      </w:r>
      <w:r>
        <w:t>ев трата.</w:t>
      </w:r>
      <w:r w:rsidR="00932484">
        <w:t xml:space="preserve"> Если использован после 1-О, то шанс увеличивается вдвое.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3B44A8" w:rsidRDefault="003B44A8" w:rsidP="00D1723E">
      <w:pPr>
        <w:ind w:right="-143"/>
      </w:pPr>
      <w:r>
        <w:t xml:space="preserve">2-М-Ф – Глубокий порез – Наносит урон в 20 НР одной цели и вешает </w:t>
      </w:r>
      <w:proofErr w:type="spellStart"/>
      <w:r>
        <w:t>дебафф</w:t>
      </w:r>
      <w:proofErr w:type="spellEnd"/>
      <w:r>
        <w:t xml:space="preserve"> </w:t>
      </w:r>
      <w:r w:rsidR="00926827">
        <w:t>кровотечения</w:t>
      </w:r>
      <w:r>
        <w:t xml:space="preserve">. Во время кровотечения шанс заразиться ядом </w:t>
      </w:r>
      <w:proofErr w:type="gramStart"/>
      <w:r>
        <w:t>удваивается</w:t>
      </w:r>
      <w:proofErr w:type="gramEnd"/>
      <w:r>
        <w:t xml:space="preserve"> и персонаж теряет дополнительно 2 НР каждый ход, до применения </w:t>
      </w:r>
      <w:proofErr w:type="spellStart"/>
      <w:r>
        <w:t>лечительной</w:t>
      </w:r>
      <w:proofErr w:type="spellEnd"/>
      <w:r>
        <w:t xml:space="preserve"> магии.</w:t>
      </w:r>
      <w:r w:rsidR="00EE44E2">
        <w:t xml:space="preserve"> Кровотечение останавливается после 3 ходов.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Pr="00E42DC3" w:rsidRDefault="00D1723E" w:rsidP="00D1723E">
      <w:pPr>
        <w:ind w:right="-143"/>
        <w:rPr>
          <w:b/>
        </w:rPr>
      </w:pPr>
      <w:r w:rsidRPr="00E42DC3">
        <w:rPr>
          <w:b/>
        </w:rPr>
        <w:t>Профессия</w:t>
      </w:r>
      <w:r w:rsidR="00F02DAD" w:rsidRPr="00E42DC3">
        <w:rPr>
          <w:b/>
        </w:rPr>
        <w:t>: Ярок.</w:t>
      </w:r>
    </w:p>
    <w:p w:rsidR="00E42DC3" w:rsidRDefault="00E42DC3" w:rsidP="00D1723E">
      <w:pPr>
        <w:ind w:right="-143"/>
      </w:pPr>
      <w:r>
        <w:t>1-П-Ф - Удар. 2 НР</w:t>
      </w:r>
      <w:r w:rsidR="00F02DAD">
        <w:t xml:space="preserve"> по одной цели.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2-П-Ф –</w:t>
      </w:r>
      <w:r w:rsidR="00F02DAD">
        <w:t xml:space="preserve"> </w:t>
      </w:r>
      <w:proofErr w:type="gramStart"/>
      <w:r>
        <w:t>Пинок</w:t>
      </w:r>
      <w:proofErr w:type="gramEnd"/>
      <w:r>
        <w:t>. 3 НР по одной цели.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E42DC3" w:rsidP="00D1723E">
      <w:pPr>
        <w:ind w:right="-143"/>
      </w:pPr>
      <w:r>
        <w:t>3-П-ФО - Размах. 5 НР</w:t>
      </w:r>
      <w:r w:rsidR="00F02DAD">
        <w:t xml:space="preserve"> по одной цели</w:t>
      </w:r>
      <w:r>
        <w:t xml:space="preserve"> +урон от оружия +эффект от оружия</w:t>
      </w:r>
      <w:r w:rsidR="00F02DAD"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Default="00F02DAD" w:rsidP="00D1723E">
      <w:pPr>
        <w:ind w:right="-143"/>
      </w:pPr>
      <w:r>
        <w:t xml:space="preserve">1-О-М - Регенерация. Вешает на 1 цель Д-статус - </w:t>
      </w:r>
      <w:proofErr w:type="spellStart"/>
      <w:r>
        <w:t>Рэгинор</w:t>
      </w:r>
      <w:proofErr w:type="spellEnd"/>
      <w:r>
        <w:t xml:space="preserve"> (5еж). 3 ем трата</w:t>
      </w:r>
      <w:proofErr w:type="gramStart"/>
      <w:r>
        <w:t>.</w:t>
      </w:r>
      <w:proofErr w:type="gramEnd"/>
      <w:r>
        <w:t xml:space="preserve"> </w:t>
      </w:r>
      <w:proofErr w:type="gramStart"/>
      <w:r>
        <w:t>д</w:t>
      </w:r>
      <w:proofErr w:type="gramEnd"/>
      <w:r>
        <w:t>лительность 3 хода. Прием убирается в колоду на второй ход после проведения (то есть два раза подряд он выпасть не может)</w:t>
      </w:r>
      <w:r w:rsidR="00926827">
        <w:t xml:space="preserve">, если нет </w:t>
      </w:r>
      <w:proofErr w:type="gramStart"/>
      <w:r w:rsidR="00926827">
        <w:t>персонажей</w:t>
      </w:r>
      <w:proofErr w:type="gramEnd"/>
      <w:r w:rsidR="00926827">
        <w:t xml:space="preserve"> на которых не висит этот </w:t>
      </w:r>
      <w:proofErr w:type="spellStart"/>
      <w:r w:rsidR="00926827">
        <w:t>бафф</w:t>
      </w:r>
      <w:proofErr w:type="spellEnd"/>
      <w:r>
        <w:t>.</w:t>
      </w:r>
    </w:p>
    <w:p w:rsidR="00E42DC3" w:rsidRDefault="00E42DC3" w:rsidP="00D1723E">
      <w:pPr>
        <w:ind w:right="-143"/>
      </w:pPr>
      <w:r>
        <w:t>2-О-М – Нормализация. Снимает один негативный эффект с персонажа, либо один позитивный эффе</w:t>
      </w:r>
      <w:proofErr w:type="gramStart"/>
      <w:r>
        <w:t>кт с вр</w:t>
      </w:r>
      <w:proofErr w:type="gramEnd"/>
      <w:r>
        <w:t xml:space="preserve">ага. </w:t>
      </w:r>
      <w:r w:rsidR="00926827">
        <w:t xml:space="preserve">Если ни на ком нет никаких </w:t>
      </w:r>
      <w:proofErr w:type="gramStart"/>
      <w:r w:rsidR="00926827">
        <w:t>эффектов</w:t>
      </w:r>
      <w:proofErr w:type="gramEnd"/>
      <w:r w:rsidR="00926827">
        <w:t xml:space="preserve"> которые можно снять, то прием не участвует в </w:t>
      </w:r>
      <w:proofErr w:type="spellStart"/>
      <w:r w:rsidR="00926827">
        <w:t>тасе</w:t>
      </w:r>
      <w:proofErr w:type="spellEnd"/>
      <w:r w:rsidR="00926827">
        <w:t>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>3-О-М – Заживление – Восстанавливает 10НР себе или дружественному персонажу.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E42DC3" w:rsidRDefault="00E42DC3" w:rsidP="00D1723E">
      <w:pPr>
        <w:ind w:right="-143"/>
      </w:pPr>
      <w:r>
        <w:t xml:space="preserve">4-О-М – Щит света – Вещает </w:t>
      </w:r>
      <w:proofErr w:type="spellStart"/>
      <w:r>
        <w:t>бафф</w:t>
      </w:r>
      <w:proofErr w:type="spellEnd"/>
      <w:r>
        <w:t>, который дает + 2 пункта защиты на 3 хода.</w:t>
      </w:r>
      <w:r w:rsidR="00926827" w:rsidRPr="00926827">
        <w:t xml:space="preserve"> </w:t>
      </w:r>
      <w:r w:rsidR="00926827">
        <w:t xml:space="preserve">Убирается в колоду </w:t>
      </w:r>
      <w:r w:rsidR="00926827">
        <w:t xml:space="preserve">после окончания действия </w:t>
      </w:r>
      <w:proofErr w:type="spellStart"/>
      <w:r w:rsidR="00926827">
        <w:t>баффа</w:t>
      </w:r>
      <w:proofErr w:type="spellEnd"/>
      <w:r w:rsidR="00926827">
        <w:t xml:space="preserve">, если </w:t>
      </w:r>
      <w:proofErr w:type="gramStart"/>
      <w:r w:rsidR="00926827">
        <w:t>нет персонажей в группе на ком не висит</w:t>
      </w:r>
      <w:proofErr w:type="gramEnd"/>
      <w:r w:rsidR="00926827">
        <w:t xml:space="preserve"> этот </w:t>
      </w:r>
      <w:proofErr w:type="spellStart"/>
      <w:r w:rsidR="00926827">
        <w:t>бафф</w:t>
      </w:r>
      <w:proofErr w:type="spellEnd"/>
      <w:r w:rsidR="00926827">
        <w:t>.</w:t>
      </w:r>
    </w:p>
    <w:p w:rsidR="00E42DC3" w:rsidRDefault="00E42DC3" w:rsidP="00D1723E">
      <w:pPr>
        <w:ind w:right="-143"/>
      </w:pPr>
      <w:r>
        <w:t xml:space="preserve">5-О-М – Оболочка – Вещает </w:t>
      </w:r>
      <w:proofErr w:type="spellStart"/>
      <w:r>
        <w:t>бафф</w:t>
      </w:r>
      <w:proofErr w:type="spellEnd"/>
      <w:r>
        <w:t xml:space="preserve">, который урезает весь входящий магический </w:t>
      </w:r>
      <w:proofErr w:type="spellStart"/>
      <w:r>
        <w:t>дамаг</w:t>
      </w:r>
      <w:proofErr w:type="spellEnd"/>
      <w:r>
        <w:t xml:space="preserve"> на 25% на 3 хода.</w:t>
      </w:r>
      <w:r w:rsidR="00926827" w:rsidRPr="00926827">
        <w:t xml:space="preserve"> </w:t>
      </w:r>
      <w:r w:rsidR="00926827">
        <w:t xml:space="preserve">Убирается в колоду </w:t>
      </w:r>
      <w:r w:rsidR="00926827">
        <w:t xml:space="preserve">после окончания действия </w:t>
      </w:r>
      <w:proofErr w:type="spellStart"/>
      <w:r w:rsidR="00926827">
        <w:t>баффа</w:t>
      </w:r>
      <w:proofErr w:type="spellEnd"/>
      <w:r w:rsidR="00926827">
        <w:t xml:space="preserve">, если </w:t>
      </w:r>
      <w:proofErr w:type="gramStart"/>
      <w:r w:rsidR="00926827">
        <w:t>нет персонажей в группе на ком не висит</w:t>
      </w:r>
      <w:proofErr w:type="gramEnd"/>
      <w:r w:rsidR="00926827">
        <w:t xml:space="preserve"> этот </w:t>
      </w:r>
      <w:proofErr w:type="spellStart"/>
      <w:r w:rsidR="00926827">
        <w:t>бафф</w:t>
      </w:r>
      <w:proofErr w:type="spellEnd"/>
      <w:r w:rsidR="00926827">
        <w:t>.</w:t>
      </w:r>
    </w:p>
    <w:p w:rsidR="00E42DC3" w:rsidRDefault="00E42DC3" w:rsidP="00D1723E">
      <w:pPr>
        <w:ind w:right="-143"/>
      </w:pPr>
      <w:r>
        <w:t>6-О-М – Сияние – наделяет оружие статусом света и эффектом «ослепление».</w:t>
      </w:r>
      <w:r w:rsidR="00075B29">
        <w:t xml:space="preserve"> На 5 ходов. Ослепление повышает количество </w:t>
      </w:r>
      <w:r w:rsidR="00075B29">
        <w:rPr>
          <w:lang w:val="en-US"/>
        </w:rPr>
        <w:t>MISS</w:t>
      </w:r>
      <w:r w:rsidR="00075B29">
        <w:t xml:space="preserve"> вдвое на 2 хода.</w:t>
      </w:r>
      <w:r w:rsidR="00926827">
        <w:t xml:space="preserve"> </w:t>
      </w:r>
      <w:r w:rsidR="00926827">
        <w:t>Убирается в колод</w:t>
      </w:r>
      <w:r w:rsidR="00926827">
        <w:t>у после 5 ходов</w:t>
      </w:r>
      <w:r w:rsidR="00926827">
        <w:t>.</w:t>
      </w:r>
    </w:p>
    <w:p w:rsidR="00F02DAD" w:rsidRDefault="00F02DAD" w:rsidP="00D1723E">
      <w:pPr>
        <w:ind w:right="-143"/>
      </w:pPr>
      <w:r>
        <w:t>1-М-М - Столп. 20 еж по одной цели. 5 ем трата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аносит целям-зомби двойной урон.</w:t>
      </w:r>
      <w:r w:rsidR="00926827" w:rsidRPr="00926827">
        <w:t xml:space="preserve"> </w:t>
      </w:r>
      <w:r w:rsidR="00926827">
        <w:t>Убирается в колоду сразу после проведения.</w:t>
      </w:r>
    </w:p>
    <w:p w:rsidR="00F02DAD" w:rsidRPr="00F02DAD" w:rsidRDefault="00F02DAD" w:rsidP="00D1723E">
      <w:pPr>
        <w:ind w:right="-143"/>
      </w:pPr>
    </w:p>
    <w:sectPr w:rsidR="00F02DAD" w:rsidRPr="00F02DAD" w:rsidSect="00D1723E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4">
    <w:nsid w:val="00000007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DAD"/>
    <w:rsid w:val="00075B29"/>
    <w:rsid w:val="0010189E"/>
    <w:rsid w:val="00287314"/>
    <w:rsid w:val="003733C5"/>
    <w:rsid w:val="003B44A8"/>
    <w:rsid w:val="0044233D"/>
    <w:rsid w:val="004567A7"/>
    <w:rsid w:val="004A7606"/>
    <w:rsid w:val="00574EA0"/>
    <w:rsid w:val="005B095F"/>
    <w:rsid w:val="00621630"/>
    <w:rsid w:val="00671E09"/>
    <w:rsid w:val="0074252C"/>
    <w:rsid w:val="00744CB6"/>
    <w:rsid w:val="00824254"/>
    <w:rsid w:val="00926827"/>
    <w:rsid w:val="00932484"/>
    <w:rsid w:val="009D2E85"/>
    <w:rsid w:val="009F783E"/>
    <w:rsid w:val="00A24BBD"/>
    <w:rsid w:val="00A80359"/>
    <w:rsid w:val="00B1017E"/>
    <w:rsid w:val="00B2574A"/>
    <w:rsid w:val="00B64C84"/>
    <w:rsid w:val="00C35984"/>
    <w:rsid w:val="00D1723E"/>
    <w:rsid w:val="00D649D5"/>
    <w:rsid w:val="00E42DC3"/>
    <w:rsid w:val="00EC26BF"/>
    <w:rsid w:val="00EE44E2"/>
    <w:rsid w:val="00F02DAD"/>
    <w:rsid w:val="00F60543"/>
    <w:rsid w:val="00FB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4C84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64C84"/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paragraph" w:styleId="a5">
    <w:name w:val="List Paragraph"/>
    <w:basedOn w:val="a"/>
    <w:uiPriority w:val="34"/>
    <w:qFormat/>
    <w:rsid w:val="00621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4C84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4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42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B64C84"/>
    <w:rPr>
      <w:rFonts w:ascii="Times New Roman" w:eastAsia="Times New Roman" w:hAnsi="Times New Roman" w:cs="Times New Roman"/>
      <w:b/>
      <w:bCs/>
      <w:sz w:val="32"/>
      <w:szCs w:val="24"/>
      <w:lang w:eastAsia="zh-CN"/>
    </w:rPr>
  </w:style>
  <w:style w:type="paragraph" w:styleId="a5">
    <w:name w:val="List Paragraph"/>
    <w:basedOn w:val="a"/>
    <w:uiPriority w:val="34"/>
    <w:qFormat/>
    <w:rsid w:val="0062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737A2-B9DE-4FA3-A5C9-E53E5CDC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3334</Words>
  <Characters>19004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ivik</dc:creator>
  <cp:lastModifiedBy>Ivik-Work</cp:lastModifiedBy>
  <cp:revision>16</cp:revision>
  <dcterms:created xsi:type="dcterms:W3CDTF">2013-10-31T17:45:00Z</dcterms:created>
  <dcterms:modified xsi:type="dcterms:W3CDTF">2013-11-01T08:45:00Z</dcterms:modified>
</cp:coreProperties>
</file>